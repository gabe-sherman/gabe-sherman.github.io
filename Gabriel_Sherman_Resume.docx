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C80F" w14:textId="77777777" w:rsidR="009003AD" w:rsidRDefault="00000000">
      <w:pPr>
        <w:pStyle w:val="divdocumentthinbottomborderdivnth-last-child1"/>
        <w:spacing w:line="480" w:lineRule="atLeast"/>
        <w:jc w:val="center"/>
        <w:rPr>
          <w:b/>
          <w:bCs/>
          <w:caps/>
          <w:color w:val="000000"/>
          <w:sz w:val="40"/>
          <w:szCs w:val="40"/>
        </w:rPr>
      </w:pPr>
      <w:r>
        <w:rPr>
          <w:rStyle w:val="span"/>
          <w:b/>
          <w:bCs/>
          <w:caps/>
          <w:color w:val="000000"/>
          <w:sz w:val="40"/>
          <w:szCs w:val="40"/>
        </w:rPr>
        <w:t>Gabriel</w:t>
      </w:r>
      <w:r>
        <w:rPr>
          <w:b/>
          <w:bCs/>
          <w:caps/>
          <w:color w:val="000000"/>
          <w:sz w:val="40"/>
          <w:szCs w:val="40"/>
        </w:rPr>
        <w:t xml:space="preserve"> </w:t>
      </w:r>
      <w:r>
        <w:rPr>
          <w:rStyle w:val="span"/>
          <w:b/>
          <w:bCs/>
          <w:caps/>
          <w:color w:val="000000"/>
          <w:sz w:val="40"/>
          <w:szCs w:val="40"/>
        </w:rPr>
        <w:t xml:space="preserve">Sherman </w:t>
      </w:r>
    </w:p>
    <w:p w14:paraId="10DAC4D0" w14:textId="77777777" w:rsidR="009003AD" w:rsidRDefault="009003AD">
      <w:pPr>
        <w:pStyle w:val="divbotBorder"/>
        <w:spacing w:before="20"/>
        <w:rPr>
          <w:sz w:val="2"/>
          <w:szCs w:val="22"/>
        </w:rPr>
      </w:pPr>
    </w:p>
    <w:p w14:paraId="33BD1F7A" w14:textId="77777777" w:rsidR="009003AD" w:rsidRDefault="00000000">
      <w:pPr>
        <w:pStyle w:val="div"/>
        <w:spacing w:before="20" w:line="0" w:lineRule="atLeast"/>
        <w:rPr>
          <w:sz w:val="0"/>
          <w:szCs w:val="0"/>
        </w:rPr>
      </w:pPr>
      <w:r>
        <w:rPr>
          <w:sz w:val="0"/>
          <w:szCs w:val="0"/>
        </w:rPr>
        <w:t> </w:t>
      </w:r>
    </w:p>
    <w:p w14:paraId="5C929E2B" w14:textId="7FCAC0AB" w:rsidR="006B1C03" w:rsidRDefault="00000000" w:rsidP="006B1C03">
      <w:pPr>
        <w:pStyle w:val="div"/>
        <w:spacing w:before="40"/>
        <w:jc w:val="center"/>
        <w:rPr>
          <w:sz w:val="20"/>
          <w:szCs w:val="20"/>
        </w:rPr>
      </w:pPr>
      <w:r>
        <w:rPr>
          <w:rStyle w:val="span"/>
          <w:sz w:val="20"/>
          <w:szCs w:val="20"/>
        </w:rPr>
        <w:t>Salt Lake City, UT 84101</w:t>
      </w:r>
    </w:p>
    <w:p w14:paraId="74758B93" w14:textId="77777777" w:rsidR="009003AD" w:rsidRDefault="00000000">
      <w:pPr>
        <w:pStyle w:val="div"/>
        <w:jc w:val="center"/>
        <w:rPr>
          <w:sz w:val="20"/>
          <w:szCs w:val="20"/>
        </w:rPr>
      </w:pPr>
      <w:r>
        <w:rPr>
          <w:rStyle w:val="span"/>
          <w:sz w:val="20"/>
          <w:szCs w:val="20"/>
        </w:rPr>
        <w:t xml:space="preserve">(207)307-1490 </w:t>
      </w:r>
    </w:p>
    <w:p w14:paraId="28C91AF8" w14:textId="2BC6DBD5" w:rsidR="006B1C03" w:rsidRDefault="00000000" w:rsidP="006B1C03">
      <w:pPr>
        <w:pStyle w:val="div"/>
        <w:jc w:val="center"/>
        <w:rPr>
          <w:rStyle w:val="Hyperlink"/>
          <w:sz w:val="20"/>
          <w:szCs w:val="20"/>
        </w:rPr>
      </w:pPr>
      <w:hyperlink r:id="rId7" w:history="1">
        <w:r w:rsidR="006B1C03" w:rsidRPr="001B4A21">
          <w:rPr>
            <w:rStyle w:val="Hyperlink"/>
            <w:sz w:val="20"/>
            <w:szCs w:val="20"/>
          </w:rPr>
          <w:t>gabesherman6@gmail.com</w:t>
        </w:r>
      </w:hyperlink>
    </w:p>
    <w:p w14:paraId="49CC27E1" w14:textId="77777777" w:rsidR="000E41CB" w:rsidRDefault="000E41CB" w:rsidP="006B1C03">
      <w:pPr>
        <w:pStyle w:val="div"/>
        <w:jc w:val="center"/>
        <w:rPr>
          <w:sz w:val="20"/>
          <w:szCs w:val="20"/>
        </w:rPr>
      </w:pPr>
    </w:p>
    <w:p w14:paraId="12E86710" w14:textId="77777777" w:rsidR="009003AD" w:rsidRDefault="00000000">
      <w:pPr>
        <w:pStyle w:val="gap-btn-hidden"/>
        <w:spacing w:line="260" w:lineRule="atLeast"/>
        <w:rPr>
          <w:sz w:val="22"/>
          <w:szCs w:val="22"/>
        </w:rPr>
      </w:pPr>
      <w:r>
        <w:rPr>
          <w:sz w:val="22"/>
          <w:szCs w:val="22"/>
        </w:rPr>
        <w:t> </w:t>
      </w:r>
    </w:p>
    <w:p w14:paraId="198F5BF1" w14:textId="0774E34A" w:rsidR="006B1C03" w:rsidRDefault="00000000" w:rsidP="006B1C03">
      <w:pPr>
        <w:pStyle w:val="divdocumentdivheading"/>
        <w:tabs>
          <w:tab w:val="left" w:pos="4377"/>
          <w:tab w:val="left" w:pos="10640"/>
        </w:tabs>
        <w:spacing w:before="160" w:line="260" w:lineRule="atLeast"/>
        <w:jc w:val="center"/>
        <w:rPr>
          <w:strike/>
          <w:color w:val="DADADA"/>
          <w:position w:val="-2"/>
          <w:sz w:val="28"/>
          <w:szCs w:val="28"/>
        </w:rPr>
      </w:pPr>
      <w:r>
        <w:rPr>
          <w:strike/>
          <w:color w:val="DADADA"/>
          <w:position w:val="-2"/>
          <w:sz w:val="40"/>
        </w:rPr>
        <w:tab/>
      </w:r>
      <w:r>
        <w:rPr>
          <w:rStyle w:val="divdocumentdivsectiontitle"/>
          <w:b/>
          <w:bCs/>
          <w:caps/>
        </w:rPr>
        <w:t xml:space="preserve">   Experience   </w:t>
      </w:r>
      <w:r>
        <w:rPr>
          <w:strike/>
          <w:color w:val="DADADA"/>
          <w:position w:val="-2"/>
          <w:sz w:val="40"/>
        </w:rPr>
        <w:tab/>
      </w:r>
    </w:p>
    <w:p w14:paraId="060F64F2" w14:textId="77777777" w:rsidR="006B1C03" w:rsidRPr="006B1C03" w:rsidRDefault="006B1C03" w:rsidP="006B1C03">
      <w:pPr>
        <w:pStyle w:val="divdocumentdivheading"/>
        <w:tabs>
          <w:tab w:val="left" w:pos="4377"/>
          <w:tab w:val="left" w:pos="10640"/>
        </w:tabs>
        <w:spacing w:before="160" w:line="260" w:lineRule="atLeast"/>
        <w:jc w:val="center"/>
        <w:rPr>
          <w:strike/>
          <w:color w:val="DADADA"/>
          <w:position w:val="-2"/>
          <w:sz w:val="28"/>
          <w:szCs w:val="28"/>
        </w:rPr>
      </w:pPr>
    </w:p>
    <w:p w14:paraId="3C0882F3" w14:textId="77777777" w:rsidR="009003AD" w:rsidRDefault="00000000">
      <w:pPr>
        <w:pStyle w:val="spancompanyname"/>
        <w:spacing w:line="260" w:lineRule="atLeast"/>
        <w:rPr>
          <w:sz w:val="22"/>
          <w:szCs w:val="22"/>
        </w:rPr>
      </w:pPr>
      <w:r>
        <w:rPr>
          <w:sz w:val="22"/>
          <w:szCs w:val="22"/>
        </w:rPr>
        <w:t>Trail of Bits</w:t>
      </w:r>
    </w:p>
    <w:p w14:paraId="2D946AC9" w14:textId="77777777" w:rsidR="009003AD" w:rsidRDefault="00000000">
      <w:pPr>
        <w:pStyle w:val="spanpaddedline"/>
        <w:spacing w:line="260" w:lineRule="atLeast"/>
        <w:jc w:val="center"/>
        <w:rPr>
          <w:sz w:val="22"/>
          <w:szCs w:val="22"/>
        </w:rPr>
      </w:pPr>
      <w:r>
        <w:rPr>
          <w:rStyle w:val="span"/>
          <w:sz w:val="22"/>
          <w:szCs w:val="22"/>
        </w:rPr>
        <w:t>Salt Lake City, UT</w:t>
      </w:r>
      <w:r>
        <w:rPr>
          <w:sz w:val="22"/>
          <w:szCs w:val="22"/>
        </w:rPr>
        <w:t xml:space="preserve"> </w:t>
      </w:r>
    </w:p>
    <w:p w14:paraId="31D177F0" w14:textId="77777777" w:rsidR="009003AD" w:rsidRDefault="00000000">
      <w:pPr>
        <w:pStyle w:val="spanpaddedline"/>
        <w:tabs>
          <w:tab w:val="right" w:pos="10620"/>
        </w:tabs>
        <w:spacing w:line="260" w:lineRule="atLeast"/>
        <w:rPr>
          <w:sz w:val="22"/>
          <w:szCs w:val="22"/>
        </w:rPr>
      </w:pPr>
      <w:r>
        <w:rPr>
          <w:rStyle w:val="spanjobtitle"/>
          <w:sz w:val="22"/>
          <w:szCs w:val="22"/>
        </w:rPr>
        <w:t>Summer Research Intern</w:t>
      </w:r>
      <w:r>
        <w:rPr>
          <w:sz w:val="22"/>
          <w:szCs w:val="22"/>
        </w:rPr>
        <w:t xml:space="preserve"> </w:t>
      </w:r>
      <w:r>
        <w:rPr>
          <w:rStyle w:val="datesWrapper"/>
          <w:sz w:val="22"/>
          <w:szCs w:val="22"/>
        </w:rPr>
        <w:tab/>
        <w:t xml:space="preserve"> </w:t>
      </w:r>
      <w:r>
        <w:rPr>
          <w:rStyle w:val="span"/>
          <w:sz w:val="22"/>
          <w:szCs w:val="22"/>
        </w:rPr>
        <w:t>06/2024 to 08/2024</w:t>
      </w:r>
      <w:r>
        <w:rPr>
          <w:rStyle w:val="datesWrapper"/>
          <w:sz w:val="22"/>
          <w:szCs w:val="22"/>
        </w:rPr>
        <w:t xml:space="preserve"> </w:t>
      </w:r>
    </w:p>
    <w:p w14:paraId="2E15BA78" w14:textId="364FB60D" w:rsidR="00280495" w:rsidRPr="00280495" w:rsidRDefault="00280495">
      <w:pPr>
        <w:pStyle w:val="ulli"/>
        <w:numPr>
          <w:ilvl w:val="0"/>
          <w:numId w:val="3"/>
        </w:numPr>
        <w:spacing w:line="260" w:lineRule="atLeast"/>
        <w:ind w:left="640" w:hanging="261"/>
        <w:rPr>
          <w:sz w:val="22"/>
          <w:szCs w:val="22"/>
        </w:rPr>
      </w:pPr>
      <w:r w:rsidRPr="00280495">
        <w:rPr>
          <w:sz w:val="22"/>
          <w:szCs w:val="22"/>
        </w:rPr>
        <w:t>Advanced the development of an innovative automatic harness generation approach for C-based libraries. Enhanced its functionality to support more complex library harnessing routines and optimized the overall efficiency of the method.</w:t>
      </w:r>
    </w:p>
    <w:p w14:paraId="4D5D2D6D" w14:textId="7224AE43" w:rsidR="00E10466" w:rsidRDefault="00E10466">
      <w:pPr>
        <w:pStyle w:val="ulli"/>
        <w:numPr>
          <w:ilvl w:val="0"/>
          <w:numId w:val="3"/>
        </w:numPr>
        <w:spacing w:line="260" w:lineRule="atLeast"/>
        <w:ind w:left="640" w:hanging="261"/>
        <w:rPr>
          <w:rStyle w:val="spantxtLeft"/>
          <w:sz w:val="22"/>
          <w:szCs w:val="22"/>
        </w:rPr>
      </w:pPr>
      <w:r>
        <w:rPr>
          <w:rStyle w:val="spantxtLeft"/>
          <w:sz w:val="22"/>
          <w:szCs w:val="22"/>
        </w:rPr>
        <w:t>Integrated Trail of Bits’ code indexing tool, Multiplier, to perform static analysis of the library under test. This static analysis involved parsing the abstract syntax tree of the build artifact to extract relevant information about the library.</w:t>
      </w:r>
    </w:p>
    <w:p w14:paraId="4F10D9F3" w14:textId="77777777" w:rsidR="00280495" w:rsidRDefault="00280495" w:rsidP="006B1C03">
      <w:pPr>
        <w:pStyle w:val="ulli"/>
        <w:numPr>
          <w:ilvl w:val="0"/>
          <w:numId w:val="3"/>
        </w:numPr>
        <w:spacing w:line="260" w:lineRule="atLeast"/>
        <w:ind w:left="640" w:hanging="261"/>
        <w:rPr>
          <w:sz w:val="22"/>
          <w:szCs w:val="22"/>
        </w:rPr>
      </w:pPr>
      <w:r w:rsidRPr="00280495">
        <w:rPr>
          <w:sz w:val="22"/>
          <w:szCs w:val="22"/>
        </w:rPr>
        <w:t>Created harnesses for several widely-used open-source libraries. Performed fuzzing and bug triage, identifying and reporting 6 confirmed bugs to the respective library developers.</w:t>
      </w:r>
    </w:p>
    <w:p w14:paraId="2255EA82" w14:textId="4A760A3C" w:rsidR="00280495" w:rsidRDefault="00280495" w:rsidP="00280495">
      <w:pPr>
        <w:pStyle w:val="ulli"/>
        <w:numPr>
          <w:ilvl w:val="0"/>
          <w:numId w:val="3"/>
        </w:numPr>
        <w:spacing w:line="260" w:lineRule="atLeast"/>
        <w:ind w:left="640" w:hanging="261"/>
        <w:rPr>
          <w:rStyle w:val="spantxtLeft"/>
          <w:sz w:val="22"/>
          <w:szCs w:val="22"/>
        </w:rPr>
      </w:pPr>
      <w:r>
        <w:rPr>
          <w:rStyle w:val="spantxtLeft"/>
          <w:sz w:val="22"/>
          <w:szCs w:val="22"/>
        </w:rPr>
        <w:t>Engaged in a dedicated and technical environment focused on cybersecurity.</w:t>
      </w:r>
    </w:p>
    <w:p w14:paraId="1E6C6BAE" w14:textId="27B79BA5" w:rsidR="00280495" w:rsidRPr="00280495" w:rsidRDefault="00280495" w:rsidP="00280495">
      <w:pPr>
        <w:pStyle w:val="ulli"/>
        <w:numPr>
          <w:ilvl w:val="0"/>
          <w:numId w:val="3"/>
        </w:numPr>
        <w:spacing w:line="260" w:lineRule="atLeast"/>
        <w:ind w:left="640" w:hanging="261"/>
        <w:rPr>
          <w:sz w:val="22"/>
          <w:szCs w:val="22"/>
        </w:rPr>
      </w:pPr>
      <w:r w:rsidRPr="00280495">
        <w:rPr>
          <w:sz w:val="22"/>
          <w:szCs w:val="22"/>
          <w:shd w:val="clear" w:color="auto" w:fill="FFFFFF"/>
        </w:rPr>
        <w:t>Presented my summer research work at Empire Hacking in New York City.</w:t>
      </w:r>
    </w:p>
    <w:p w14:paraId="62A9DF0F" w14:textId="77777777" w:rsidR="006B1C03" w:rsidRPr="006B1C03" w:rsidRDefault="006B1C03" w:rsidP="006B1C03">
      <w:pPr>
        <w:pStyle w:val="ulli"/>
        <w:spacing w:line="260" w:lineRule="atLeast"/>
        <w:ind w:left="640"/>
        <w:rPr>
          <w:rStyle w:val="spantxtLeft"/>
          <w:sz w:val="22"/>
          <w:szCs w:val="22"/>
        </w:rPr>
      </w:pPr>
    </w:p>
    <w:p w14:paraId="213D81C9" w14:textId="77777777" w:rsidR="009003AD" w:rsidRDefault="00000000">
      <w:pPr>
        <w:pStyle w:val="spancompanyname"/>
        <w:spacing w:line="260" w:lineRule="atLeast"/>
        <w:rPr>
          <w:sz w:val="22"/>
          <w:szCs w:val="22"/>
        </w:rPr>
      </w:pPr>
      <w:r>
        <w:rPr>
          <w:sz w:val="22"/>
          <w:szCs w:val="22"/>
        </w:rPr>
        <w:t>University of Utah</w:t>
      </w:r>
    </w:p>
    <w:p w14:paraId="4FA8AD52" w14:textId="77777777" w:rsidR="009003AD" w:rsidRDefault="00000000">
      <w:pPr>
        <w:pStyle w:val="spanpaddedline"/>
        <w:spacing w:line="260" w:lineRule="atLeast"/>
        <w:jc w:val="center"/>
        <w:rPr>
          <w:sz w:val="22"/>
          <w:szCs w:val="22"/>
        </w:rPr>
      </w:pPr>
      <w:r>
        <w:rPr>
          <w:rStyle w:val="span"/>
          <w:sz w:val="22"/>
          <w:szCs w:val="22"/>
        </w:rPr>
        <w:t>Salt Lake City, UT</w:t>
      </w:r>
      <w:r>
        <w:rPr>
          <w:sz w:val="22"/>
          <w:szCs w:val="22"/>
        </w:rPr>
        <w:t xml:space="preserve"> </w:t>
      </w:r>
    </w:p>
    <w:p w14:paraId="150E1090" w14:textId="0E44855F" w:rsidR="009003AD" w:rsidRDefault="006B1C03">
      <w:pPr>
        <w:pStyle w:val="spanpaddedline"/>
        <w:tabs>
          <w:tab w:val="right" w:pos="10620"/>
        </w:tabs>
        <w:spacing w:line="260" w:lineRule="atLeast"/>
        <w:rPr>
          <w:sz w:val="22"/>
          <w:szCs w:val="22"/>
        </w:rPr>
      </w:pPr>
      <w:r>
        <w:rPr>
          <w:rStyle w:val="spanjobtitle"/>
          <w:sz w:val="22"/>
          <w:szCs w:val="22"/>
        </w:rPr>
        <w:t>Undergraduate University Research</w:t>
      </w:r>
      <w:r>
        <w:rPr>
          <w:sz w:val="22"/>
          <w:szCs w:val="22"/>
        </w:rPr>
        <w:t xml:space="preserve"> </w:t>
      </w:r>
      <w:r>
        <w:rPr>
          <w:rStyle w:val="datesWrapper"/>
          <w:sz w:val="22"/>
          <w:szCs w:val="22"/>
        </w:rPr>
        <w:tab/>
        <w:t xml:space="preserve"> </w:t>
      </w:r>
      <w:r>
        <w:rPr>
          <w:rStyle w:val="span"/>
          <w:sz w:val="22"/>
          <w:szCs w:val="22"/>
        </w:rPr>
        <w:t xml:space="preserve">05/2023 to </w:t>
      </w:r>
      <w:r w:rsidR="00A21D06">
        <w:rPr>
          <w:rStyle w:val="span"/>
          <w:sz w:val="22"/>
          <w:szCs w:val="22"/>
        </w:rPr>
        <w:t>05/2024</w:t>
      </w:r>
      <w:r>
        <w:rPr>
          <w:rStyle w:val="datesWrapper"/>
          <w:sz w:val="22"/>
          <w:szCs w:val="22"/>
        </w:rPr>
        <w:t xml:space="preserve"> </w:t>
      </w:r>
    </w:p>
    <w:p w14:paraId="579E1BC2" w14:textId="3EFAF94E" w:rsidR="009003AD" w:rsidRDefault="006B1C03">
      <w:pPr>
        <w:pStyle w:val="ulli"/>
        <w:numPr>
          <w:ilvl w:val="0"/>
          <w:numId w:val="4"/>
        </w:numPr>
        <w:spacing w:line="260" w:lineRule="atLeast"/>
        <w:ind w:left="640" w:hanging="261"/>
        <w:rPr>
          <w:rStyle w:val="spantxtLeft"/>
          <w:sz w:val="22"/>
          <w:szCs w:val="22"/>
        </w:rPr>
      </w:pPr>
      <w:r>
        <w:rPr>
          <w:rStyle w:val="spantxtLeft"/>
          <w:sz w:val="22"/>
          <w:szCs w:val="22"/>
        </w:rPr>
        <w:t xml:space="preserve">Performed research on usage agnostic automatic harness generation for fuzzing public </w:t>
      </w:r>
      <w:r w:rsidR="00280495">
        <w:rPr>
          <w:rStyle w:val="spantxtLeft"/>
          <w:sz w:val="22"/>
          <w:szCs w:val="22"/>
        </w:rPr>
        <w:t xml:space="preserve">libraries </w:t>
      </w:r>
      <w:r>
        <w:rPr>
          <w:rStyle w:val="spantxtLeft"/>
          <w:sz w:val="22"/>
          <w:szCs w:val="22"/>
        </w:rPr>
        <w:t>under the guidance of Dr. Stefan Nagy.</w:t>
      </w:r>
    </w:p>
    <w:p w14:paraId="75F25757" w14:textId="399FFA3A" w:rsidR="00A21D06" w:rsidRDefault="00000000">
      <w:pPr>
        <w:pStyle w:val="ulli"/>
        <w:numPr>
          <w:ilvl w:val="0"/>
          <w:numId w:val="4"/>
        </w:numPr>
        <w:spacing w:line="260" w:lineRule="atLeast"/>
        <w:ind w:left="640" w:hanging="261"/>
        <w:rPr>
          <w:rStyle w:val="spantxtLeft"/>
          <w:sz w:val="22"/>
          <w:szCs w:val="22"/>
        </w:rPr>
      </w:pPr>
      <w:r>
        <w:rPr>
          <w:rStyle w:val="spantxtLeft"/>
          <w:sz w:val="22"/>
          <w:szCs w:val="22"/>
        </w:rPr>
        <w:t xml:space="preserve">Developed a </w:t>
      </w:r>
      <w:r w:rsidR="006B1C03">
        <w:rPr>
          <w:rStyle w:val="spantxtLeft"/>
          <w:sz w:val="22"/>
          <w:szCs w:val="22"/>
        </w:rPr>
        <w:t xml:space="preserve">novel approach </w:t>
      </w:r>
      <w:r>
        <w:rPr>
          <w:rStyle w:val="spantxtLeft"/>
          <w:sz w:val="22"/>
          <w:szCs w:val="22"/>
        </w:rPr>
        <w:t>in Python to automatically generate C files</w:t>
      </w:r>
      <w:r w:rsidR="00A21D06">
        <w:rPr>
          <w:rStyle w:val="spantxtLeft"/>
          <w:sz w:val="22"/>
          <w:szCs w:val="22"/>
        </w:rPr>
        <w:t xml:space="preserve"> that serve as both correct and effective fuzzing harnesses for the library under test.</w:t>
      </w:r>
    </w:p>
    <w:p w14:paraId="5ECF48AE" w14:textId="2D736E06" w:rsidR="009003AD" w:rsidRDefault="00A21D06">
      <w:pPr>
        <w:pStyle w:val="ulli"/>
        <w:numPr>
          <w:ilvl w:val="0"/>
          <w:numId w:val="4"/>
        </w:numPr>
        <w:spacing w:line="260" w:lineRule="atLeast"/>
        <w:ind w:left="640" w:hanging="261"/>
        <w:rPr>
          <w:rStyle w:val="spantxtLeft"/>
          <w:sz w:val="22"/>
          <w:szCs w:val="22"/>
        </w:rPr>
      </w:pPr>
      <w:r>
        <w:rPr>
          <w:rStyle w:val="spantxtLeft"/>
          <w:sz w:val="22"/>
          <w:szCs w:val="22"/>
        </w:rPr>
        <w:t xml:space="preserve">Observed the compilation and the runtime behavior of a generated harness on a small set of seed inputs. Used these behavior oracles to guide harness mutation toward a final corpus of harnesses. </w:t>
      </w:r>
    </w:p>
    <w:p w14:paraId="4A0F4DB9" w14:textId="17181744" w:rsidR="006B1C03" w:rsidRPr="006B1C03" w:rsidRDefault="00000000" w:rsidP="006B1C03">
      <w:pPr>
        <w:pStyle w:val="ulli"/>
        <w:numPr>
          <w:ilvl w:val="0"/>
          <w:numId w:val="4"/>
        </w:numPr>
        <w:spacing w:line="260" w:lineRule="atLeast"/>
        <w:ind w:left="640" w:hanging="261"/>
        <w:rPr>
          <w:rStyle w:val="spantxtLeft"/>
          <w:sz w:val="22"/>
          <w:szCs w:val="22"/>
        </w:rPr>
      </w:pPr>
      <w:r>
        <w:rPr>
          <w:rStyle w:val="spantxtLeft"/>
          <w:sz w:val="22"/>
          <w:szCs w:val="22"/>
        </w:rPr>
        <w:t>Performed extensive fuzz testing on automatically generated harnesses to compare coverage and bug-finding capabilities vs state-of-the-art approaches.</w:t>
      </w:r>
    </w:p>
    <w:p w14:paraId="640276D1" w14:textId="77777777" w:rsidR="006B1C03" w:rsidRPr="006B1C03" w:rsidRDefault="006B1C03" w:rsidP="006B1C03">
      <w:pPr>
        <w:pStyle w:val="ulli"/>
        <w:spacing w:line="260" w:lineRule="atLeast"/>
        <w:ind w:left="640"/>
        <w:rPr>
          <w:rStyle w:val="spantxtLeft"/>
          <w:sz w:val="22"/>
          <w:szCs w:val="22"/>
        </w:rPr>
      </w:pPr>
    </w:p>
    <w:p w14:paraId="7184972A" w14:textId="77777777" w:rsidR="009003AD" w:rsidRDefault="00000000">
      <w:pPr>
        <w:pStyle w:val="spancompanyname"/>
        <w:spacing w:line="260" w:lineRule="atLeast"/>
        <w:rPr>
          <w:sz w:val="22"/>
          <w:szCs w:val="22"/>
        </w:rPr>
      </w:pPr>
      <w:r>
        <w:rPr>
          <w:sz w:val="22"/>
          <w:szCs w:val="22"/>
        </w:rPr>
        <w:t>3m Health Information Systems</w:t>
      </w:r>
    </w:p>
    <w:p w14:paraId="06A82D0F" w14:textId="77777777" w:rsidR="009003AD" w:rsidRDefault="00000000">
      <w:pPr>
        <w:pStyle w:val="spanpaddedline"/>
        <w:spacing w:line="260" w:lineRule="atLeast"/>
        <w:jc w:val="center"/>
        <w:rPr>
          <w:sz w:val="22"/>
          <w:szCs w:val="22"/>
        </w:rPr>
      </w:pPr>
      <w:r>
        <w:rPr>
          <w:rStyle w:val="span"/>
          <w:sz w:val="22"/>
          <w:szCs w:val="22"/>
        </w:rPr>
        <w:t>Salt Lake City, UT</w:t>
      </w:r>
      <w:r>
        <w:rPr>
          <w:sz w:val="22"/>
          <w:szCs w:val="22"/>
        </w:rPr>
        <w:t xml:space="preserve"> </w:t>
      </w:r>
    </w:p>
    <w:p w14:paraId="7CD5433B" w14:textId="77777777" w:rsidR="009003AD" w:rsidRDefault="00000000">
      <w:pPr>
        <w:pStyle w:val="spanpaddedline"/>
        <w:tabs>
          <w:tab w:val="right" w:pos="10620"/>
        </w:tabs>
        <w:spacing w:line="260" w:lineRule="atLeast"/>
        <w:rPr>
          <w:sz w:val="22"/>
          <w:szCs w:val="22"/>
        </w:rPr>
      </w:pPr>
      <w:r>
        <w:rPr>
          <w:rStyle w:val="spanjobtitle"/>
          <w:sz w:val="22"/>
          <w:szCs w:val="22"/>
        </w:rPr>
        <w:t>Software Engineer Intern</w:t>
      </w:r>
      <w:r>
        <w:rPr>
          <w:sz w:val="22"/>
          <w:szCs w:val="22"/>
        </w:rPr>
        <w:t xml:space="preserve"> </w:t>
      </w:r>
      <w:r>
        <w:rPr>
          <w:rStyle w:val="datesWrapper"/>
          <w:sz w:val="22"/>
          <w:szCs w:val="22"/>
        </w:rPr>
        <w:tab/>
        <w:t xml:space="preserve"> </w:t>
      </w:r>
      <w:r>
        <w:rPr>
          <w:rStyle w:val="span"/>
          <w:sz w:val="22"/>
          <w:szCs w:val="22"/>
        </w:rPr>
        <w:t>05/2022 to 08/2022</w:t>
      </w:r>
      <w:r>
        <w:rPr>
          <w:rStyle w:val="datesWrapper"/>
          <w:sz w:val="22"/>
          <w:szCs w:val="22"/>
        </w:rPr>
        <w:t xml:space="preserve"> </w:t>
      </w:r>
    </w:p>
    <w:p w14:paraId="1C8123C6" w14:textId="77777777" w:rsidR="009003AD" w:rsidRDefault="00000000">
      <w:pPr>
        <w:pStyle w:val="ulli"/>
        <w:numPr>
          <w:ilvl w:val="0"/>
          <w:numId w:val="5"/>
        </w:numPr>
        <w:spacing w:line="260" w:lineRule="atLeast"/>
        <w:ind w:left="640" w:hanging="261"/>
        <w:rPr>
          <w:rStyle w:val="spantxtLeft"/>
          <w:sz w:val="22"/>
          <w:szCs w:val="22"/>
        </w:rPr>
      </w:pPr>
      <w:r>
        <w:rPr>
          <w:rStyle w:val="spantxtLeft"/>
          <w:sz w:val="22"/>
          <w:szCs w:val="22"/>
        </w:rPr>
        <w:t>Developed a single page application in Angular to assist customers in comparing the configurations of a web application between different environments.</w:t>
      </w:r>
    </w:p>
    <w:p w14:paraId="214627CA" w14:textId="77777777" w:rsidR="009003AD" w:rsidRDefault="00000000">
      <w:pPr>
        <w:pStyle w:val="ulli"/>
        <w:numPr>
          <w:ilvl w:val="0"/>
          <w:numId w:val="5"/>
        </w:numPr>
        <w:spacing w:line="260" w:lineRule="atLeast"/>
        <w:ind w:left="640" w:hanging="261"/>
        <w:rPr>
          <w:rStyle w:val="spantxtLeft"/>
          <w:sz w:val="22"/>
          <w:szCs w:val="22"/>
        </w:rPr>
      </w:pPr>
      <w:r>
        <w:rPr>
          <w:rStyle w:val="spantxtLeft"/>
          <w:sz w:val="22"/>
          <w:szCs w:val="22"/>
        </w:rPr>
        <w:t xml:space="preserve">Utilized skills in </w:t>
      </w:r>
      <w:proofErr w:type="spellStart"/>
      <w:r>
        <w:rPr>
          <w:rStyle w:val="spantxtLeft"/>
          <w:sz w:val="22"/>
          <w:szCs w:val="22"/>
        </w:rPr>
        <w:t>Javascript</w:t>
      </w:r>
      <w:proofErr w:type="spellEnd"/>
      <w:r>
        <w:rPr>
          <w:rStyle w:val="spantxtLeft"/>
          <w:sz w:val="22"/>
          <w:szCs w:val="22"/>
        </w:rPr>
        <w:t xml:space="preserve">, html, and </w:t>
      </w:r>
      <w:proofErr w:type="spellStart"/>
      <w:r>
        <w:rPr>
          <w:rStyle w:val="spantxtLeft"/>
          <w:sz w:val="22"/>
          <w:szCs w:val="22"/>
        </w:rPr>
        <w:t>css</w:t>
      </w:r>
      <w:proofErr w:type="spellEnd"/>
      <w:r>
        <w:rPr>
          <w:rStyle w:val="spantxtLeft"/>
          <w:sz w:val="22"/>
          <w:szCs w:val="22"/>
        </w:rPr>
        <w:t xml:space="preserve"> to develop a well-put together web application that met the needs of the customer.</w:t>
      </w:r>
    </w:p>
    <w:p w14:paraId="1B714774" w14:textId="77777777" w:rsidR="009003AD" w:rsidRDefault="00000000">
      <w:pPr>
        <w:pStyle w:val="ulli"/>
        <w:numPr>
          <w:ilvl w:val="0"/>
          <w:numId w:val="5"/>
        </w:numPr>
        <w:spacing w:line="260" w:lineRule="atLeast"/>
        <w:ind w:left="640" w:hanging="261"/>
        <w:rPr>
          <w:rStyle w:val="spantxtLeft"/>
          <w:sz w:val="22"/>
          <w:szCs w:val="22"/>
        </w:rPr>
      </w:pPr>
      <w:r>
        <w:rPr>
          <w:rStyle w:val="spantxtLeft"/>
          <w:sz w:val="22"/>
          <w:szCs w:val="22"/>
        </w:rPr>
        <w:t>Retrieved relevant data from a database, processed the retrieved data, and displayed it in a user-oriented fashion.</w:t>
      </w:r>
    </w:p>
    <w:p w14:paraId="15C1BF95" w14:textId="66DC4285" w:rsidR="006B1C03" w:rsidRPr="006B1C03" w:rsidRDefault="00000000" w:rsidP="006B1C03">
      <w:pPr>
        <w:pStyle w:val="ulli"/>
        <w:numPr>
          <w:ilvl w:val="0"/>
          <w:numId w:val="5"/>
        </w:numPr>
        <w:spacing w:line="260" w:lineRule="atLeast"/>
        <w:ind w:left="640" w:hanging="261"/>
        <w:rPr>
          <w:rStyle w:val="spantxtLeft"/>
          <w:sz w:val="22"/>
          <w:szCs w:val="22"/>
        </w:rPr>
      </w:pPr>
      <w:r>
        <w:rPr>
          <w:rStyle w:val="spantxtLeft"/>
          <w:sz w:val="22"/>
          <w:szCs w:val="22"/>
        </w:rPr>
        <w:t>Collaborated with multiple members of a software development team and worked in an agile based software development process.</w:t>
      </w:r>
    </w:p>
    <w:p w14:paraId="0E8ADF6D" w14:textId="77777777" w:rsidR="006B1C03" w:rsidRPr="006B1C03" w:rsidRDefault="006B1C03" w:rsidP="006B1C03">
      <w:pPr>
        <w:pStyle w:val="ulli"/>
        <w:spacing w:line="260" w:lineRule="atLeast"/>
        <w:ind w:left="640"/>
        <w:rPr>
          <w:rStyle w:val="spantxtLeft"/>
          <w:sz w:val="22"/>
          <w:szCs w:val="22"/>
        </w:rPr>
      </w:pPr>
    </w:p>
    <w:p w14:paraId="12ED9AAD" w14:textId="77777777" w:rsidR="009003AD" w:rsidRDefault="00000000">
      <w:pPr>
        <w:pStyle w:val="divdocumentdivheading"/>
        <w:tabs>
          <w:tab w:val="left" w:pos="3471"/>
          <w:tab w:val="left" w:pos="10640"/>
        </w:tabs>
        <w:spacing w:before="160" w:line="260" w:lineRule="atLeast"/>
        <w:jc w:val="center"/>
        <w:rPr>
          <w:strike/>
          <w:color w:val="DADADA"/>
          <w:position w:val="-2"/>
          <w:sz w:val="40"/>
        </w:rPr>
      </w:pPr>
      <w:r>
        <w:rPr>
          <w:b/>
          <w:bCs/>
          <w:caps/>
          <w:sz w:val="22"/>
          <w:szCs w:val="22"/>
        </w:rPr>
        <w:t xml:space="preserve"> </w:t>
      </w:r>
      <w:r>
        <w:rPr>
          <w:strike/>
          <w:color w:val="DADADA"/>
          <w:position w:val="-2"/>
          <w:sz w:val="40"/>
        </w:rPr>
        <w:tab/>
      </w:r>
      <w:r>
        <w:rPr>
          <w:rStyle w:val="divdocumentdivsectiontitle"/>
          <w:b/>
          <w:bCs/>
          <w:caps/>
        </w:rPr>
        <w:t xml:space="preserve">   Education and Training   </w:t>
      </w:r>
      <w:r>
        <w:rPr>
          <w:strike/>
          <w:color w:val="DADADA"/>
          <w:position w:val="-2"/>
          <w:sz w:val="40"/>
        </w:rPr>
        <w:tab/>
      </w:r>
    </w:p>
    <w:p w14:paraId="627CBC3C" w14:textId="77777777" w:rsidR="006B1C03" w:rsidRDefault="006B1C03" w:rsidP="006B1C03">
      <w:pPr>
        <w:pStyle w:val="ulli"/>
        <w:spacing w:line="260" w:lineRule="atLeast"/>
        <w:ind w:left="640"/>
        <w:rPr>
          <w:rStyle w:val="span"/>
          <w:sz w:val="22"/>
          <w:szCs w:val="22"/>
        </w:rPr>
      </w:pPr>
    </w:p>
    <w:p w14:paraId="664E2CA0" w14:textId="5965168A" w:rsidR="006B1C03" w:rsidRDefault="006B1C03" w:rsidP="006B1C03">
      <w:pPr>
        <w:pStyle w:val="divdocumentsinglecolumn"/>
        <w:tabs>
          <w:tab w:val="right" w:pos="10620"/>
        </w:tabs>
        <w:spacing w:line="260" w:lineRule="atLeast"/>
        <w:rPr>
          <w:sz w:val="22"/>
          <w:szCs w:val="22"/>
        </w:rPr>
      </w:pPr>
      <w:proofErr w:type="spellStart"/>
      <w:proofErr w:type="gramStart"/>
      <w:r w:rsidRPr="006B1C03">
        <w:rPr>
          <w:rStyle w:val="spanprogramline"/>
          <w:b/>
          <w:bCs/>
          <w:sz w:val="22"/>
          <w:szCs w:val="22"/>
        </w:rPr>
        <w:t>P</w:t>
      </w:r>
      <w:r w:rsidRPr="006B1C03">
        <w:rPr>
          <w:rStyle w:val="singlecolumnspanpaddedlinenth-child1"/>
          <w:b/>
          <w:bCs/>
          <w:sz w:val="22"/>
          <w:szCs w:val="22"/>
        </w:rPr>
        <w:t>h</w:t>
      </w:r>
      <w:r w:rsidRPr="006B1C03">
        <w:rPr>
          <w:rStyle w:val="spanprogramline"/>
          <w:b/>
          <w:bCs/>
          <w:sz w:val="22"/>
          <w:szCs w:val="22"/>
        </w:rPr>
        <w:t>.D</w:t>
      </w:r>
      <w:proofErr w:type="spellEnd"/>
      <w:proofErr w:type="gramEnd"/>
      <w:r w:rsidRPr="006B1C03">
        <w:rPr>
          <w:rStyle w:val="spanprogramline"/>
          <w:b/>
          <w:bCs/>
          <w:sz w:val="22"/>
          <w:szCs w:val="22"/>
        </w:rPr>
        <w:t>:</w:t>
      </w:r>
      <w:r w:rsidRPr="006B1C03">
        <w:rPr>
          <w:rStyle w:val="spanprogramline"/>
          <w:sz w:val="22"/>
          <w:szCs w:val="22"/>
        </w:rPr>
        <w:t xml:space="preserve"> Computer Science</w:t>
      </w:r>
      <w:r>
        <w:rPr>
          <w:rStyle w:val="singlecolumnspanpaddedlinenth-child1"/>
          <w:sz w:val="22"/>
          <w:szCs w:val="22"/>
        </w:rPr>
        <w:t xml:space="preserve"> </w:t>
      </w:r>
      <w:r>
        <w:rPr>
          <w:rStyle w:val="datesWrapper"/>
          <w:sz w:val="22"/>
          <w:szCs w:val="22"/>
        </w:rPr>
        <w:tab/>
        <w:t xml:space="preserve"> </w:t>
      </w:r>
      <w:r>
        <w:rPr>
          <w:rStyle w:val="span"/>
          <w:sz w:val="22"/>
          <w:szCs w:val="22"/>
        </w:rPr>
        <w:t>08/2024 - Current</w:t>
      </w:r>
      <w:r>
        <w:rPr>
          <w:rStyle w:val="datesWrapper"/>
          <w:sz w:val="22"/>
          <w:szCs w:val="22"/>
        </w:rPr>
        <w:t xml:space="preserve"> </w:t>
      </w:r>
    </w:p>
    <w:p w14:paraId="6012E65E" w14:textId="77777777" w:rsidR="006B1C03" w:rsidRPr="006B1C03" w:rsidRDefault="006B1C03" w:rsidP="006B1C03">
      <w:pPr>
        <w:pStyle w:val="spanpaddedline"/>
        <w:spacing w:line="260" w:lineRule="atLeast"/>
        <w:rPr>
          <w:rStyle w:val="span"/>
          <w:sz w:val="22"/>
          <w:szCs w:val="22"/>
        </w:rPr>
      </w:pPr>
      <w:r>
        <w:rPr>
          <w:rStyle w:val="spancompanynameeduc"/>
          <w:sz w:val="22"/>
          <w:szCs w:val="22"/>
        </w:rPr>
        <w:t>University of Utah</w:t>
      </w:r>
      <w:r>
        <w:rPr>
          <w:rStyle w:val="span"/>
          <w:sz w:val="22"/>
          <w:szCs w:val="22"/>
        </w:rPr>
        <w:t>, Salt Lake City, UT</w:t>
      </w:r>
      <w:r>
        <w:rPr>
          <w:sz w:val="22"/>
          <w:szCs w:val="22"/>
        </w:rPr>
        <w:t xml:space="preserve"> </w:t>
      </w:r>
    </w:p>
    <w:p w14:paraId="7FA4707F" w14:textId="77777777" w:rsidR="006B1C03" w:rsidRDefault="006B1C03">
      <w:pPr>
        <w:pStyle w:val="divdocumentdivheading"/>
        <w:tabs>
          <w:tab w:val="left" w:pos="3471"/>
          <w:tab w:val="left" w:pos="10640"/>
        </w:tabs>
        <w:spacing w:before="160" w:line="260" w:lineRule="atLeast"/>
        <w:jc w:val="center"/>
        <w:rPr>
          <w:b/>
          <w:bCs/>
          <w:caps/>
          <w:sz w:val="22"/>
          <w:szCs w:val="22"/>
        </w:rPr>
      </w:pPr>
    </w:p>
    <w:p w14:paraId="40539F36" w14:textId="27DEE32E" w:rsidR="009003AD" w:rsidRDefault="00000000">
      <w:pPr>
        <w:pStyle w:val="divdocumentsinglecolumn"/>
        <w:tabs>
          <w:tab w:val="right" w:pos="10620"/>
        </w:tabs>
        <w:spacing w:line="260" w:lineRule="atLeast"/>
        <w:rPr>
          <w:sz w:val="22"/>
          <w:szCs w:val="22"/>
        </w:rPr>
      </w:pPr>
      <w:r>
        <w:rPr>
          <w:rStyle w:val="spandegree"/>
          <w:sz w:val="22"/>
          <w:szCs w:val="22"/>
        </w:rPr>
        <w:t xml:space="preserve">Bachelor of </w:t>
      </w:r>
      <w:r w:rsidRPr="006B1C03">
        <w:rPr>
          <w:rStyle w:val="spandegree"/>
          <w:sz w:val="22"/>
          <w:szCs w:val="22"/>
        </w:rPr>
        <w:t>Science</w:t>
      </w:r>
      <w:r>
        <w:rPr>
          <w:rStyle w:val="span"/>
          <w:sz w:val="22"/>
          <w:szCs w:val="22"/>
        </w:rPr>
        <w:t>:</w:t>
      </w:r>
      <w:r>
        <w:rPr>
          <w:rStyle w:val="singlecolumnspanpaddedlinenth-child1"/>
          <w:sz w:val="22"/>
          <w:szCs w:val="22"/>
        </w:rPr>
        <w:t xml:space="preserve"> </w:t>
      </w:r>
      <w:r>
        <w:rPr>
          <w:rStyle w:val="spanprogramline"/>
          <w:sz w:val="22"/>
          <w:szCs w:val="22"/>
        </w:rPr>
        <w:t>Computer Science</w:t>
      </w:r>
      <w:r>
        <w:rPr>
          <w:rStyle w:val="datesWrapper"/>
          <w:sz w:val="22"/>
          <w:szCs w:val="22"/>
        </w:rPr>
        <w:tab/>
        <w:t xml:space="preserve"> </w:t>
      </w:r>
      <w:r w:rsidR="006B1C03">
        <w:rPr>
          <w:rStyle w:val="datesWrapper"/>
          <w:sz w:val="22"/>
          <w:szCs w:val="22"/>
        </w:rPr>
        <w:t xml:space="preserve">08/2020 - </w:t>
      </w:r>
      <w:r>
        <w:rPr>
          <w:rStyle w:val="span"/>
          <w:sz w:val="22"/>
          <w:szCs w:val="22"/>
        </w:rPr>
        <w:t>05/2024</w:t>
      </w:r>
      <w:r>
        <w:rPr>
          <w:rStyle w:val="datesWrapper"/>
          <w:sz w:val="22"/>
          <w:szCs w:val="22"/>
        </w:rPr>
        <w:t xml:space="preserve"> </w:t>
      </w:r>
    </w:p>
    <w:p w14:paraId="630FB594" w14:textId="77777777" w:rsidR="009003AD" w:rsidRDefault="00000000">
      <w:pPr>
        <w:pStyle w:val="spanpaddedline"/>
        <w:spacing w:line="260" w:lineRule="atLeast"/>
        <w:rPr>
          <w:sz w:val="22"/>
          <w:szCs w:val="22"/>
        </w:rPr>
      </w:pPr>
      <w:r>
        <w:rPr>
          <w:rStyle w:val="spancompanynameeduc"/>
          <w:sz w:val="22"/>
          <w:szCs w:val="22"/>
        </w:rPr>
        <w:t>University of Utah</w:t>
      </w:r>
      <w:r>
        <w:rPr>
          <w:rStyle w:val="span"/>
          <w:sz w:val="22"/>
          <w:szCs w:val="22"/>
        </w:rPr>
        <w:t>, Salt Lake City, UT</w:t>
      </w:r>
      <w:r>
        <w:rPr>
          <w:sz w:val="22"/>
          <w:szCs w:val="22"/>
        </w:rPr>
        <w:t xml:space="preserve"> </w:t>
      </w:r>
    </w:p>
    <w:p w14:paraId="6930A896" w14:textId="135D9048" w:rsidR="006B1C03" w:rsidRDefault="00000000" w:rsidP="006B1C03">
      <w:pPr>
        <w:pStyle w:val="ulli"/>
        <w:numPr>
          <w:ilvl w:val="0"/>
          <w:numId w:val="6"/>
        </w:numPr>
        <w:spacing w:line="260" w:lineRule="atLeast"/>
        <w:ind w:left="640" w:hanging="261"/>
        <w:rPr>
          <w:rStyle w:val="span"/>
          <w:sz w:val="22"/>
          <w:szCs w:val="22"/>
        </w:rPr>
      </w:pPr>
      <w:r>
        <w:rPr>
          <w:rStyle w:val="span"/>
          <w:sz w:val="22"/>
          <w:szCs w:val="22"/>
        </w:rPr>
        <w:t>3.9 Overall GPA</w:t>
      </w:r>
    </w:p>
    <w:p w14:paraId="1AC0FA01" w14:textId="77777777" w:rsidR="00280495" w:rsidRPr="006B1C03" w:rsidRDefault="00280495" w:rsidP="00280495">
      <w:pPr>
        <w:pStyle w:val="ulli"/>
        <w:spacing w:line="260" w:lineRule="atLeast"/>
        <w:ind w:left="640"/>
        <w:rPr>
          <w:rStyle w:val="span"/>
          <w:sz w:val="22"/>
          <w:szCs w:val="22"/>
        </w:rPr>
      </w:pPr>
    </w:p>
    <w:p w14:paraId="2726E548" w14:textId="77777777" w:rsidR="006B1C03" w:rsidRDefault="006B1C03" w:rsidP="006B1C03">
      <w:pPr>
        <w:pStyle w:val="divdocumentdivheading"/>
        <w:tabs>
          <w:tab w:val="left" w:pos="3402"/>
          <w:tab w:val="left" w:pos="10640"/>
        </w:tabs>
        <w:spacing w:before="160" w:line="260" w:lineRule="atLeast"/>
        <w:jc w:val="center"/>
        <w:rPr>
          <w:b/>
          <w:bCs/>
          <w:caps/>
          <w:sz w:val="22"/>
          <w:szCs w:val="22"/>
        </w:rPr>
      </w:pPr>
      <w:r>
        <w:rPr>
          <w:strike/>
          <w:color w:val="DADADA"/>
          <w:position w:val="-2"/>
          <w:sz w:val="40"/>
        </w:rPr>
        <w:lastRenderedPageBreak/>
        <w:tab/>
      </w:r>
      <w:r>
        <w:rPr>
          <w:rStyle w:val="divdocumentdivsectiontitle"/>
          <w:b/>
          <w:bCs/>
          <w:caps/>
        </w:rPr>
        <w:t xml:space="preserve">   Skills and Technologies   </w:t>
      </w:r>
      <w:r>
        <w:rPr>
          <w:strike/>
          <w:color w:val="DADADA"/>
          <w:position w:val="-2"/>
          <w:sz w:val="4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320"/>
        <w:gridCol w:w="5320"/>
      </w:tblGrid>
      <w:tr w:rsidR="006B1C03" w14:paraId="00F6036F" w14:textId="77777777">
        <w:tc>
          <w:tcPr>
            <w:tcW w:w="5320" w:type="dxa"/>
            <w:tcMar>
              <w:top w:w="0" w:type="dxa"/>
              <w:left w:w="0" w:type="dxa"/>
              <w:bottom w:w="0" w:type="dxa"/>
              <w:right w:w="0" w:type="dxa"/>
            </w:tcMar>
            <w:hideMark/>
          </w:tcPr>
          <w:p w14:paraId="1A36CD6E" w14:textId="77777777" w:rsidR="006B1C03" w:rsidRDefault="006B1C03" w:rsidP="006B1C03">
            <w:pPr>
              <w:pStyle w:val="ulli"/>
              <w:numPr>
                <w:ilvl w:val="0"/>
                <w:numId w:val="1"/>
              </w:numPr>
              <w:spacing w:line="260" w:lineRule="atLeast"/>
              <w:rPr>
                <w:sz w:val="22"/>
                <w:szCs w:val="22"/>
              </w:rPr>
            </w:pPr>
            <w:r>
              <w:rPr>
                <w:sz w:val="22"/>
                <w:szCs w:val="22"/>
              </w:rPr>
              <w:t>Cybersecurity Principles</w:t>
            </w:r>
          </w:p>
          <w:p w14:paraId="4373B95F" w14:textId="77777777" w:rsidR="006B1C03" w:rsidRDefault="006B1C03" w:rsidP="006B1C03">
            <w:pPr>
              <w:pStyle w:val="ulli"/>
              <w:numPr>
                <w:ilvl w:val="0"/>
                <w:numId w:val="1"/>
              </w:numPr>
              <w:spacing w:line="260" w:lineRule="atLeast"/>
              <w:rPr>
                <w:sz w:val="22"/>
                <w:szCs w:val="22"/>
              </w:rPr>
            </w:pPr>
            <w:r>
              <w:rPr>
                <w:sz w:val="22"/>
                <w:szCs w:val="22"/>
              </w:rPr>
              <w:t>Software Instrumentation and Testing</w:t>
            </w:r>
          </w:p>
          <w:p w14:paraId="499B4522" w14:textId="77777777" w:rsidR="006B1C03" w:rsidRDefault="006B1C03" w:rsidP="006B1C03">
            <w:pPr>
              <w:pStyle w:val="ulli"/>
              <w:numPr>
                <w:ilvl w:val="0"/>
                <w:numId w:val="1"/>
              </w:numPr>
              <w:spacing w:line="260" w:lineRule="atLeast"/>
              <w:rPr>
                <w:sz w:val="22"/>
                <w:szCs w:val="22"/>
              </w:rPr>
            </w:pPr>
            <w:r>
              <w:rPr>
                <w:sz w:val="22"/>
                <w:szCs w:val="22"/>
              </w:rPr>
              <w:t>Artificial Intelligence and Machine Learning</w:t>
            </w:r>
          </w:p>
          <w:p w14:paraId="64B7F819" w14:textId="51F5875C" w:rsidR="006B1C03" w:rsidRPr="006B1C03" w:rsidRDefault="006B1C03" w:rsidP="006B1C03">
            <w:pPr>
              <w:pStyle w:val="ulli"/>
              <w:numPr>
                <w:ilvl w:val="0"/>
                <w:numId w:val="1"/>
              </w:numPr>
              <w:spacing w:line="260" w:lineRule="atLeast"/>
              <w:rPr>
                <w:sz w:val="22"/>
                <w:szCs w:val="22"/>
              </w:rPr>
            </w:pPr>
            <w:r>
              <w:rPr>
                <w:sz w:val="22"/>
                <w:szCs w:val="22"/>
              </w:rPr>
              <w:t>Crash Triage</w:t>
            </w:r>
          </w:p>
        </w:tc>
        <w:tc>
          <w:tcPr>
            <w:tcW w:w="5320" w:type="dxa"/>
            <w:tcBorders>
              <w:left w:val="single" w:sz="8" w:space="0" w:color="FEFDFD"/>
            </w:tcBorders>
            <w:tcMar>
              <w:top w:w="0" w:type="dxa"/>
              <w:left w:w="0" w:type="dxa"/>
              <w:bottom w:w="0" w:type="dxa"/>
              <w:right w:w="0" w:type="dxa"/>
            </w:tcMar>
            <w:hideMark/>
          </w:tcPr>
          <w:p w14:paraId="421FB2B7" w14:textId="5517F005" w:rsidR="006B1C03" w:rsidRDefault="006B1C03">
            <w:pPr>
              <w:pStyle w:val="ulli"/>
              <w:numPr>
                <w:ilvl w:val="0"/>
                <w:numId w:val="2"/>
              </w:numPr>
              <w:spacing w:line="260" w:lineRule="atLeast"/>
              <w:ind w:left="640" w:hanging="261"/>
              <w:rPr>
                <w:sz w:val="22"/>
                <w:szCs w:val="22"/>
              </w:rPr>
            </w:pPr>
            <w:r>
              <w:rPr>
                <w:sz w:val="22"/>
                <w:szCs w:val="22"/>
              </w:rPr>
              <w:t>Linux OS</w:t>
            </w:r>
          </w:p>
          <w:p w14:paraId="5A840387" w14:textId="5356C065" w:rsidR="006B1C03" w:rsidRDefault="006B1C03">
            <w:pPr>
              <w:pStyle w:val="ulli"/>
              <w:numPr>
                <w:ilvl w:val="0"/>
                <w:numId w:val="2"/>
              </w:numPr>
              <w:spacing w:line="260" w:lineRule="atLeast"/>
              <w:ind w:left="640" w:hanging="261"/>
              <w:rPr>
                <w:sz w:val="22"/>
                <w:szCs w:val="22"/>
              </w:rPr>
            </w:pPr>
            <w:r>
              <w:rPr>
                <w:sz w:val="22"/>
                <w:szCs w:val="22"/>
              </w:rPr>
              <w:t>LLVM Toolchain</w:t>
            </w:r>
          </w:p>
          <w:p w14:paraId="1588358D" w14:textId="77777777" w:rsidR="006B1C03" w:rsidRDefault="006B1C03">
            <w:pPr>
              <w:pStyle w:val="ulli"/>
              <w:numPr>
                <w:ilvl w:val="0"/>
                <w:numId w:val="2"/>
              </w:numPr>
              <w:spacing w:line="260" w:lineRule="atLeast"/>
              <w:ind w:left="640" w:hanging="261"/>
              <w:rPr>
                <w:sz w:val="22"/>
                <w:szCs w:val="22"/>
              </w:rPr>
            </w:pPr>
            <w:r>
              <w:rPr>
                <w:sz w:val="22"/>
                <w:szCs w:val="22"/>
              </w:rPr>
              <w:t>C/C++</w:t>
            </w:r>
          </w:p>
          <w:p w14:paraId="257B298E" w14:textId="77777777" w:rsidR="006B1C03" w:rsidRDefault="006B1C03">
            <w:pPr>
              <w:pStyle w:val="ulli"/>
              <w:numPr>
                <w:ilvl w:val="0"/>
                <w:numId w:val="2"/>
              </w:numPr>
              <w:spacing w:line="260" w:lineRule="atLeast"/>
              <w:ind w:left="640" w:hanging="261"/>
              <w:rPr>
                <w:sz w:val="22"/>
                <w:szCs w:val="22"/>
              </w:rPr>
            </w:pPr>
            <w:r>
              <w:rPr>
                <w:sz w:val="22"/>
                <w:szCs w:val="22"/>
              </w:rPr>
              <w:t>Python</w:t>
            </w:r>
          </w:p>
        </w:tc>
      </w:tr>
    </w:tbl>
    <w:p w14:paraId="5B6E079C" w14:textId="77777777" w:rsidR="006B1C03" w:rsidRDefault="006B1C03" w:rsidP="006B1C03">
      <w:pPr>
        <w:pStyle w:val="ulli"/>
        <w:spacing w:line="260" w:lineRule="atLeast"/>
        <w:rPr>
          <w:rStyle w:val="span"/>
          <w:sz w:val="22"/>
          <w:szCs w:val="22"/>
        </w:rPr>
      </w:pPr>
    </w:p>
    <w:p w14:paraId="444F63DC" w14:textId="5718E186" w:rsidR="001E38A5" w:rsidRDefault="001E38A5" w:rsidP="001E38A5">
      <w:pPr>
        <w:pStyle w:val="divdocumentdivheading"/>
        <w:tabs>
          <w:tab w:val="left" w:pos="3402"/>
          <w:tab w:val="left" w:pos="10640"/>
        </w:tabs>
        <w:spacing w:before="160" w:line="260" w:lineRule="atLeast"/>
        <w:jc w:val="center"/>
        <w:rPr>
          <w:b/>
          <w:bCs/>
          <w:caps/>
          <w:sz w:val="22"/>
          <w:szCs w:val="22"/>
        </w:rPr>
      </w:pPr>
      <w:r>
        <w:rPr>
          <w:strike/>
          <w:color w:val="DADADA"/>
          <w:position w:val="-2"/>
          <w:sz w:val="40"/>
        </w:rPr>
        <w:tab/>
      </w:r>
      <w:r>
        <w:rPr>
          <w:rStyle w:val="divdocumentdivsectiontitle"/>
          <w:b/>
          <w:bCs/>
          <w:caps/>
        </w:rPr>
        <w:t xml:space="preserve">   </w:t>
      </w:r>
      <w:r>
        <w:rPr>
          <w:rStyle w:val="divdocumentdivsectiontitle"/>
          <w:b/>
          <w:bCs/>
          <w:caps/>
        </w:rPr>
        <w:t xml:space="preserve">SChoolwork and projects  </w:t>
      </w:r>
      <w:r>
        <w:rPr>
          <w:strike/>
          <w:color w:val="DADADA"/>
          <w:position w:val="-2"/>
          <w:sz w:val="40"/>
        </w:rPr>
        <w:tab/>
      </w:r>
    </w:p>
    <w:p w14:paraId="3E1E0154" w14:textId="77777777" w:rsidR="00280495" w:rsidRDefault="00280495" w:rsidP="00280495">
      <w:pPr>
        <w:pStyle w:val="spanpaddedline"/>
        <w:spacing w:line="260" w:lineRule="atLeast"/>
        <w:jc w:val="center"/>
        <w:rPr>
          <w:sz w:val="22"/>
          <w:szCs w:val="22"/>
        </w:rPr>
      </w:pPr>
      <w:r>
        <w:rPr>
          <w:rStyle w:val="span"/>
          <w:sz w:val="22"/>
          <w:szCs w:val="22"/>
        </w:rPr>
        <w:t>Salt Lake City, UT</w:t>
      </w:r>
      <w:r>
        <w:rPr>
          <w:sz w:val="22"/>
          <w:szCs w:val="22"/>
        </w:rPr>
        <w:t xml:space="preserve"> </w:t>
      </w:r>
    </w:p>
    <w:p w14:paraId="039F4ED4" w14:textId="77777777" w:rsidR="00CC6354" w:rsidRDefault="00CC6354" w:rsidP="00280495">
      <w:pPr>
        <w:pStyle w:val="spanpaddedline"/>
        <w:spacing w:line="260" w:lineRule="atLeast"/>
        <w:jc w:val="center"/>
        <w:rPr>
          <w:sz w:val="22"/>
          <w:szCs w:val="22"/>
        </w:rPr>
      </w:pPr>
    </w:p>
    <w:p w14:paraId="7868E075" w14:textId="202479E8" w:rsidR="00280495" w:rsidRPr="00757286" w:rsidRDefault="00280495" w:rsidP="006B1C03">
      <w:pPr>
        <w:pStyle w:val="ulli"/>
        <w:spacing w:line="260" w:lineRule="atLeast"/>
        <w:rPr>
          <w:rStyle w:val="span"/>
          <w:b/>
          <w:bCs/>
          <w:sz w:val="22"/>
          <w:szCs w:val="22"/>
        </w:rPr>
      </w:pPr>
      <w:r w:rsidRPr="00757286">
        <w:rPr>
          <w:rStyle w:val="span"/>
          <w:b/>
          <w:bCs/>
          <w:sz w:val="22"/>
          <w:szCs w:val="22"/>
        </w:rPr>
        <w:t>Operating System Fundamentals</w:t>
      </w:r>
    </w:p>
    <w:p w14:paraId="7C59EE7C" w14:textId="5A0E1F2D" w:rsidR="00280495" w:rsidRDefault="00280495" w:rsidP="00280495">
      <w:pPr>
        <w:pStyle w:val="ulli"/>
        <w:numPr>
          <w:ilvl w:val="0"/>
          <w:numId w:val="2"/>
        </w:numPr>
        <w:spacing w:line="260" w:lineRule="atLeast"/>
        <w:rPr>
          <w:rStyle w:val="span"/>
          <w:sz w:val="22"/>
          <w:szCs w:val="22"/>
        </w:rPr>
      </w:pPr>
      <w:r>
        <w:rPr>
          <w:rStyle w:val="span"/>
          <w:sz w:val="22"/>
          <w:szCs w:val="22"/>
        </w:rPr>
        <w:t>Built an early prototype of a kernel based on the xv6 architecture. This prototype included booting, interrupt handling, and running processes in user space.</w:t>
      </w:r>
    </w:p>
    <w:p w14:paraId="1C6B15BC" w14:textId="45680DA7" w:rsidR="00280495" w:rsidRDefault="00280495" w:rsidP="00280495">
      <w:pPr>
        <w:pStyle w:val="ulli"/>
        <w:numPr>
          <w:ilvl w:val="0"/>
          <w:numId w:val="2"/>
        </w:numPr>
        <w:spacing w:line="260" w:lineRule="atLeast"/>
        <w:rPr>
          <w:rStyle w:val="span"/>
          <w:sz w:val="22"/>
          <w:szCs w:val="22"/>
        </w:rPr>
      </w:pPr>
      <w:r>
        <w:rPr>
          <w:rStyle w:val="span"/>
          <w:sz w:val="22"/>
          <w:szCs w:val="22"/>
        </w:rPr>
        <w:t xml:space="preserve">Implemented a </w:t>
      </w:r>
      <w:r w:rsidR="00757286">
        <w:rPr>
          <w:rStyle w:val="span"/>
          <w:sz w:val="22"/>
          <w:szCs w:val="22"/>
        </w:rPr>
        <w:t>reduced linker program. Parsed the ELF file to perform relocation on all entries in the relocation table.</w:t>
      </w:r>
    </w:p>
    <w:p w14:paraId="6408C2D1" w14:textId="77777777" w:rsidR="00EB7887" w:rsidRDefault="00EB7887" w:rsidP="00EB7887">
      <w:pPr>
        <w:pStyle w:val="ulli"/>
        <w:spacing w:line="260" w:lineRule="atLeast"/>
        <w:ind w:left="720"/>
        <w:rPr>
          <w:rStyle w:val="span"/>
          <w:sz w:val="22"/>
          <w:szCs w:val="22"/>
        </w:rPr>
      </w:pPr>
    </w:p>
    <w:p w14:paraId="73093C7B" w14:textId="77777777" w:rsidR="00EB7887" w:rsidRDefault="00EB7887" w:rsidP="00EB7887">
      <w:pPr>
        <w:pStyle w:val="ulli"/>
        <w:spacing w:line="260" w:lineRule="atLeast"/>
        <w:rPr>
          <w:rStyle w:val="span"/>
          <w:b/>
          <w:bCs/>
          <w:sz w:val="22"/>
          <w:szCs w:val="22"/>
        </w:rPr>
      </w:pPr>
      <w:r>
        <w:rPr>
          <w:rStyle w:val="span"/>
          <w:b/>
          <w:bCs/>
          <w:sz w:val="22"/>
          <w:szCs w:val="22"/>
        </w:rPr>
        <w:t>Learning Management System</w:t>
      </w:r>
    </w:p>
    <w:p w14:paraId="24C5BDF1" w14:textId="734E667A" w:rsidR="00EB7887" w:rsidRDefault="00CC6354" w:rsidP="00EB7887">
      <w:pPr>
        <w:pStyle w:val="ulli"/>
        <w:numPr>
          <w:ilvl w:val="0"/>
          <w:numId w:val="2"/>
        </w:numPr>
        <w:spacing w:line="260" w:lineRule="atLeast"/>
        <w:rPr>
          <w:rStyle w:val="span"/>
          <w:sz w:val="22"/>
          <w:szCs w:val="22"/>
        </w:rPr>
      </w:pPr>
      <w:r>
        <w:rPr>
          <w:rStyle w:val="span"/>
          <w:sz w:val="22"/>
          <w:szCs w:val="22"/>
        </w:rPr>
        <w:t>Used the Django framework to host a learning management system on a public domain.</w:t>
      </w:r>
    </w:p>
    <w:p w14:paraId="644BABCC" w14:textId="015038B9" w:rsidR="00CC6354" w:rsidRPr="00CC6354" w:rsidRDefault="00CC6354" w:rsidP="00CC6354">
      <w:pPr>
        <w:pStyle w:val="ulli"/>
        <w:numPr>
          <w:ilvl w:val="0"/>
          <w:numId w:val="2"/>
        </w:numPr>
        <w:spacing w:line="260" w:lineRule="atLeast"/>
        <w:rPr>
          <w:rStyle w:val="span"/>
          <w:sz w:val="22"/>
          <w:szCs w:val="22"/>
        </w:rPr>
      </w:pPr>
      <w:r>
        <w:rPr>
          <w:rStyle w:val="span"/>
          <w:sz w:val="22"/>
          <w:szCs w:val="22"/>
        </w:rPr>
        <w:t xml:space="preserve">Performed database queries to update grades, get student assignments, view submissions, and more. </w:t>
      </w:r>
    </w:p>
    <w:p w14:paraId="0127EF5E" w14:textId="3AE779C2" w:rsidR="00CC6354" w:rsidRPr="00CC6354" w:rsidRDefault="00CC6354" w:rsidP="00EB7887">
      <w:pPr>
        <w:pStyle w:val="ulli"/>
        <w:numPr>
          <w:ilvl w:val="0"/>
          <w:numId w:val="2"/>
        </w:numPr>
        <w:spacing w:line="260" w:lineRule="atLeast"/>
        <w:rPr>
          <w:rStyle w:val="span"/>
          <w:sz w:val="22"/>
          <w:szCs w:val="22"/>
        </w:rPr>
      </w:pPr>
      <w:r>
        <w:rPr>
          <w:rStyle w:val="span"/>
          <w:sz w:val="22"/>
          <w:szCs w:val="22"/>
        </w:rPr>
        <w:t>Deployed the application using AWS EC2 and registered it using a registered domain name.</w:t>
      </w:r>
    </w:p>
    <w:p w14:paraId="1B5F570A" w14:textId="77777777" w:rsidR="00757286" w:rsidRDefault="00757286" w:rsidP="00757286">
      <w:pPr>
        <w:pStyle w:val="ulli"/>
        <w:spacing w:line="260" w:lineRule="atLeast"/>
        <w:rPr>
          <w:rStyle w:val="span"/>
          <w:sz w:val="22"/>
          <w:szCs w:val="22"/>
        </w:rPr>
      </w:pPr>
    </w:p>
    <w:p w14:paraId="2A06BE22" w14:textId="460AAD0A" w:rsidR="00EB7887" w:rsidRPr="00757286" w:rsidRDefault="00757286" w:rsidP="00757286">
      <w:pPr>
        <w:pStyle w:val="ulli"/>
        <w:spacing w:line="260" w:lineRule="atLeast"/>
        <w:rPr>
          <w:rStyle w:val="span"/>
          <w:b/>
          <w:bCs/>
          <w:sz w:val="22"/>
          <w:szCs w:val="22"/>
        </w:rPr>
      </w:pPr>
      <w:r>
        <w:rPr>
          <w:rStyle w:val="span"/>
          <w:b/>
          <w:bCs/>
          <w:sz w:val="22"/>
          <w:szCs w:val="22"/>
        </w:rPr>
        <w:t>Comparison of Machine Learning Approaches</w:t>
      </w:r>
    </w:p>
    <w:p w14:paraId="54AE1C2C" w14:textId="5DC64BBA" w:rsidR="00757286" w:rsidRDefault="00757286" w:rsidP="00757286">
      <w:pPr>
        <w:pStyle w:val="ulli"/>
        <w:numPr>
          <w:ilvl w:val="0"/>
          <w:numId w:val="2"/>
        </w:numPr>
        <w:spacing w:line="260" w:lineRule="atLeast"/>
        <w:rPr>
          <w:rStyle w:val="span"/>
          <w:sz w:val="22"/>
          <w:szCs w:val="22"/>
        </w:rPr>
      </w:pPr>
      <w:r>
        <w:rPr>
          <w:rStyle w:val="span"/>
          <w:sz w:val="22"/>
          <w:szCs w:val="22"/>
        </w:rPr>
        <w:t>Perceptron, ensemble, logical regression</w:t>
      </w:r>
      <w:r w:rsidR="00EB7887">
        <w:rPr>
          <w:rStyle w:val="span"/>
          <w:sz w:val="22"/>
          <w:szCs w:val="22"/>
        </w:rPr>
        <w:t>, decision trees</w:t>
      </w:r>
    </w:p>
    <w:p w14:paraId="44DE6B03" w14:textId="6CF8A206" w:rsidR="00EB7887" w:rsidRDefault="00EB7887" w:rsidP="00757286">
      <w:pPr>
        <w:pStyle w:val="ulli"/>
        <w:numPr>
          <w:ilvl w:val="0"/>
          <w:numId w:val="2"/>
        </w:numPr>
        <w:spacing w:line="260" w:lineRule="atLeast"/>
        <w:rPr>
          <w:rStyle w:val="span"/>
          <w:sz w:val="22"/>
          <w:szCs w:val="22"/>
        </w:rPr>
      </w:pPr>
      <w:r>
        <w:rPr>
          <w:rStyle w:val="span"/>
          <w:sz w:val="22"/>
          <w:szCs w:val="22"/>
        </w:rPr>
        <w:t>Implemented multiple foundation machine learning algorithms in Python. These included perceptron, logical regression, decision trees, and ensemble approaches.</w:t>
      </w:r>
    </w:p>
    <w:p w14:paraId="7979BFA9" w14:textId="655C64A9" w:rsidR="00EB7887" w:rsidRDefault="00EB7887" w:rsidP="00757286">
      <w:pPr>
        <w:pStyle w:val="ulli"/>
        <w:numPr>
          <w:ilvl w:val="0"/>
          <w:numId w:val="2"/>
        </w:numPr>
        <w:spacing w:line="260" w:lineRule="atLeast"/>
        <w:rPr>
          <w:rStyle w:val="span"/>
          <w:sz w:val="22"/>
          <w:szCs w:val="22"/>
        </w:rPr>
      </w:pPr>
      <w:r>
        <w:rPr>
          <w:rStyle w:val="span"/>
          <w:sz w:val="22"/>
          <w:szCs w:val="22"/>
        </w:rPr>
        <w:t xml:space="preserve">Performed k-fold cross validation to derive the most effective hyperparameters for the implementation (learning rate, tree depth, etc.)  </w:t>
      </w:r>
    </w:p>
    <w:p w14:paraId="0A59C877" w14:textId="3526E5AD" w:rsidR="00EB7887" w:rsidRDefault="00EB7887" w:rsidP="00757286">
      <w:pPr>
        <w:pStyle w:val="ulli"/>
        <w:numPr>
          <w:ilvl w:val="0"/>
          <w:numId w:val="2"/>
        </w:numPr>
        <w:spacing w:line="260" w:lineRule="atLeast"/>
        <w:rPr>
          <w:rStyle w:val="span"/>
          <w:sz w:val="22"/>
          <w:szCs w:val="22"/>
        </w:rPr>
      </w:pPr>
      <w:r>
        <w:rPr>
          <w:rStyle w:val="span"/>
          <w:sz w:val="22"/>
          <w:szCs w:val="22"/>
        </w:rPr>
        <w:t>Analyzed the accuracy of these approaches using a validation data set.</w:t>
      </w:r>
    </w:p>
    <w:sectPr w:rsidR="00EB7887">
      <w:pgSz w:w="12240" w:h="15840"/>
      <w:pgMar w:top="400" w:right="800" w:bottom="40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6075" w14:textId="77777777" w:rsidR="007B6649" w:rsidRDefault="007B6649" w:rsidP="001E38A5">
      <w:pPr>
        <w:spacing w:line="240" w:lineRule="auto"/>
      </w:pPr>
      <w:r>
        <w:separator/>
      </w:r>
    </w:p>
  </w:endnote>
  <w:endnote w:type="continuationSeparator" w:id="0">
    <w:p w14:paraId="0306EB26" w14:textId="77777777" w:rsidR="007B6649" w:rsidRDefault="007B6649" w:rsidP="001E3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68F0" w14:textId="77777777" w:rsidR="007B6649" w:rsidRDefault="007B6649" w:rsidP="001E38A5">
      <w:pPr>
        <w:spacing w:line="240" w:lineRule="auto"/>
      </w:pPr>
      <w:r>
        <w:separator/>
      </w:r>
    </w:p>
  </w:footnote>
  <w:footnote w:type="continuationSeparator" w:id="0">
    <w:p w14:paraId="18173C37" w14:textId="77777777" w:rsidR="007B6649" w:rsidRDefault="007B6649" w:rsidP="001E38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A820600">
      <w:start w:val="1"/>
      <w:numFmt w:val="bullet"/>
      <w:lvlText w:val=""/>
      <w:lvlJc w:val="left"/>
      <w:pPr>
        <w:ind w:left="720" w:hanging="360"/>
      </w:pPr>
      <w:rPr>
        <w:rFonts w:ascii="Symbol" w:hAnsi="Symbol"/>
      </w:rPr>
    </w:lvl>
    <w:lvl w:ilvl="1" w:tplc="65F25168">
      <w:start w:val="1"/>
      <w:numFmt w:val="bullet"/>
      <w:lvlText w:val="o"/>
      <w:lvlJc w:val="left"/>
      <w:pPr>
        <w:tabs>
          <w:tab w:val="num" w:pos="1440"/>
        </w:tabs>
        <w:ind w:left="1440" w:hanging="360"/>
      </w:pPr>
      <w:rPr>
        <w:rFonts w:ascii="Courier New" w:hAnsi="Courier New"/>
      </w:rPr>
    </w:lvl>
    <w:lvl w:ilvl="2" w:tplc="9BCA125A">
      <w:start w:val="1"/>
      <w:numFmt w:val="bullet"/>
      <w:lvlText w:val=""/>
      <w:lvlJc w:val="left"/>
      <w:pPr>
        <w:tabs>
          <w:tab w:val="num" w:pos="2160"/>
        </w:tabs>
        <w:ind w:left="2160" w:hanging="360"/>
      </w:pPr>
      <w:rPr>
        <w:rFonts w:ascii="Wingdings" w:hAnsi="Wingdings"/>
      </w:rPr>
    </w:lvl>
    <w:lvl w:ilvl="3" w:tplc="47F4CF90">
      <w:start w:val="1"/>
      <w:numFmt w:val="bullet"/>
      <w:lvlText w:val=""/>
      <w:lvlJc w:val="left"/>
      <w:pPr>
        <w:tabs>
          <w:tab w:val="num" w:pos="2880"/>
        </w:tabs>
        <w:ind w:left="2880" w:hanging="360"/>
      </w:pPr>
      <w:rPr>
        <w:rFonts w:ascii="Symbol" w:hAnsi="Symbol"/>
      </w:rPr>
    </w:lvl>
    <w:lvl w:ilvl="4" w:tplc="708C21EE">
      <w:start w:val="1"/>
      <w:numFmt w:val="bullet"/>
      <w:lvlText w:val="o"/>
      <w:lvlJc w:val="left"/>
      <w:pPr>
        <w:tabs>
          <w:tab w:val="num" w:pos="3600"/>
        </w:tabs>
        <w:ind w:left="3600" w:hanging="360"/>
      </w:pPr>
      <w:rPr>
        <w:rFonts w:ascii="Courier New" w:hAnsi="Courier New"/>
      </w:rPr>
    </w:lvl>
    <w:lvl w:ilvl="5" w:tplc="233E87A8">
      <w:start w:val="1"/>
      <w:numFmt w:val="bullet"/>
      <w:lvlText w:val=""/>
      <w:lvlJc w:val="left"/>
      <w:pPr>
        <w:tabs>
          <w:tab w:val="num" w:pos="4320"/>
        </w:tabs>
        <w:ind w:left="4320" w:hanging="360"/>
      </w:pPr>
      <w:rPr>
        <w:rFonts w:ascii="Wingdings" w:hAnsi="Wingdings"/>
      </w:rPr>
    </w:lvl>
    <w:lvl w:ilvl="6" w:tplc="C722173E">
      <w:start w:val="1"/>
      <w:numFmt w:val="bullet"/>
      <w:lvlText w:val=""/>
      <w:lvlJc w:val="left"/>
      <w:pPr>
        <w:tabs>
          <w:tab w:val="num" w:pos="5040"/>
        </w:tabs>
        <w:ind w:left="5040" w:hanging="360"/>
      </w:pPr>
      <w:rPr>
        <w:rFonts w:ascii="Symbol" w:hAnsi="Symbol"/>
      </w:rPr>
    </w:lvl>
    <w:lvl w:ilvl="7" w:tplc="019044DC">
      <w:start w:val="1"/>
      <w:numFmt w:val="bullet"/>
      <w:lvlText w:val="o"/>
      <w:lvlJc w:val="left"/>
      <w:pPr>
        <w:tabs>
          <w:tab w:val="num" w:pos="5760"/>
        </w:tabs>
        <w:ind w:left="5760" w:hanging="360"/>
      </w:pPr>
      <w:rPr>
        <w:rFonts w:ascii="Courier New" w:hAnsi="Courier New"/>
      </w:rPr>
    </w:lvl>
    <w:lvl w:ilvl="8" w:tplc="09B479C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7F8ECB8">
      <w:start w:val="1"/>
      <w:numFmt w:val="bullet"/>
      <w:lvlText w:val=""/>
      <w:lvlJc w:val="left"/>
      <w:pPr>
        <w:ind w:left="720" w:hanging="360"/>
      </w:pPr>
      <w:rPr>
        <w:rFonts w:ascii="Symbol" w:hAnsi="Symbol"/>
      </w:rPr>
    </w:lvl>
    <w:lvl w:ilvl="1" w:tplc="D7A673DC">
      <w:start w:val="1"/>
      <w:numFmt w:val="bullet"/>
      <w:lvlText w:val="o"/>
      <w:lvlJc w:val="left"/>
      <w:pPr>
        <w:tabs>
          <w:tab w:val="num" w:pos="1440"/>
        </w:tabs>
        <w:ind w:left="1440" w:hanging="360"/>
      </w:pPr>
      <w:rPr>
        <w:rFonts w:ascii="Courier New" w:hAnsi="Courier New"/>
      </w:rPr>
    </w:lvl>
    <w:lvl w:ilvl="2" w:tplc="2D2A0354">
      <w:start w:val="1"/>
      <w:numFmt w:val="bullet"/>
      <w:lvlText w:val=""/>
      <w:lvlJc w:val="left"/>
      <w:pPr>
        <w:tabs>
          <w:tab w:val="num" w:pos="2160"/>
        </w:tabs>
        <w:ind w:left="2160" w:hanging="360"/>
      </w:pPr>
      <w:rPr>
        <w:rFonts w:ascii="Wingdings" w:hAnsi="Wingdings"/>
      </w:rPr>
    </w:lvl>
    <w:lvl w:ilvl="3" w:tplc="1876E448">
      <w:start w:val="1"/>
      <w:numFmt w:val="bullet"/>
      <w:lvlText w:val=""/>
      <w:lvlJc w:val="left"/>
      <w:pPr>
        <w:tabs>
          <w:tab w:val="num" w:pos="2880"/>
        </w:tabs>
        <w:ind w:left="2880" w:hanging="360"/>
      </w:pPr>
      <w:rPr>
        <w:rFonts w:ascii="Symbol" w:hAnsi="Symbol"/>
      </w:rPr>
    </w:lvl>
    <w:lvl w:ilvl="4" w:tplc="2AAA04F0">
      <w:start w:val="1"/>
      <w:numFmt w:val="bullet"/>
      <w:lvlText w:val="o"/>
      <w:lvlJc w:val="left"/>
      <w:pPr>
        <w:tabs>
          <w:tab w:val="num" w:pos="3600"/>
        </w:tabs>
        <w:ind w:left="3600" w:hanging="360"/>
      </w:pPr>
      <w:rPr>
        <w:rFonts w:ascii="Courier New" w:hAnsi="Courier New"/>
      </w:rPr>
    </w:lvl>
    <w:lvl w:ilvl="5" w:tplc="C3287C6E">
      <w:start w:val="1"/>
      <w:numFmt w:val="bullet"/>
      <w:lvlText w:val=""/>
      <w:lvlJc w:val="left"/>
      <w:pPr>
        <w:tabs>
          <w:tab w:val="num" w:pos="4320"/>
        </w:tabs>
        <w:ind w:left="4320" w:hanging="360"/>
      </w:pPr>
      <w:rPr>
        <w:rFonts w:ascii="Wingdings" w:hAnsi="Wingdings"/>
      </w:rPr>
    </w:lvl>
    <w:lvl w:ilvl="6" w:tplc="0B9A5F24">
      <w:start w:val="1"/>
      <w:numFmt w:val="bullet"/>
      <w:lvlText w:val=""/>
      <w:lvlJc w:val="left"/>
      <w:pPr>
        <w:tabs>
          <w:tab w:val="num" w:pos="5040"/>
        </w:tabs>
        <w:ind w:left="5040" w:hanging="360"/>
      </w:pPr>
      <w:rPr>
        <w:rFonts w:ascii="Symbol" w:hAnsi="Symbol"/>
      </w:rPr>
    </w:lvl>
    <w:lvl w:ilvl="7" w:tplc="7382AE4C">
      <w:start w:val="1"/>
      <w:numFmt w:val="bullet"/>
      <w:lvlText w:val="o"/>
      <w:lvlJc w:val="left"/>
      <w:pPr>
        <w:tabs>
          <w:tab w:val="num" w:pos="5760"/>
        </w:tabs>
        <w:ind w:left="5760" w:hanging="360"/>
      </w:pPr>
      <w:rPr>
        <w:rFonts w:ascii="Courier New" w:hAnsi="Courier New"/>
      </w:rPr>
    </w:lvl>
    <w:lvl w:ilvl="8" w:tplc="3594F3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BB2587A">
      <w:start w:val="1"/>
      <w:numFmt w:val="bullet"/>
      <w:lvlText w:val=""/>
      <w:lvlJc w:val="left"/>
      <w:pPr>
        <w:ind w:left="720" w:hanging="360"/>
      </w:pPr>
      <w:rPr>
        <w:rFonts w:ascii="Symbol" w:hAnsi="Symbol"/>
      </w:rPr>
    </w:lvl>
    <w:lvl w:ilvl="1" w:tplc="D8A6EEE8">
      <w:start w:val="1"/>
      <w:numFmt w:val="bullet"/>
      <w:lvlText w:val="o"/>
      <w:lvlJc w:val="left"/>
      <w:pPr>
        <w:tabs>
          <w:tab w:val="num" w:pos="1440"/>
        </w:tabs>
        <w:ind w:left="1440" w:hanging="360"/>
      </w:pPr>
      <w:rPr>
        <w:rFonts w:ascii="Courier New" w:hAnsi="Courier New"/>
      </w:rPr>
    </w:lvl>
    <w:lvl w:ilvl="2" w:tplc="C6E82F28">
      <w:start w:val="1"/>
      <w:numFmt w:val="bullet"/>
      <w:lvlText w:val=""/>
      <w:lvlJc w:val="left"/>
      <w:pPr>
        <w:tabs>
          <w:tab w:val="num" w:pos="2160"/>
        </w:tabs>
        <w:ind w:left="2160" w:hanging="360"/>
      </w:pPr>
      <w:rPr>
        <w:rFonts w:ascii="Wingdings" w:hAnsi="Wingdings"/>
      </w:rPr>
    </w:lvl>
    <w:lvl w:ilvl="3" w:tplc="8A987104">
      <w:start w:val="1"/>
      <w:numFmt w:val="bullet"/>
      <w:lvlText w:val=""/>
      <w:lvlJc w:val="left"/>
      <w:pPr>
        <w:tabs>
          <w:tab w:val="num" w:pos="2880"/>
        </w:tabs>
        <w:ind w:left="2880" w:hanging="360"/>
      </w:pPr>
      <w:rPr>
        <w:rFonts w:ascii="Symbol" w:hAnsi="Symbol"/>
      </w:rPr>
    </w:lvl>
    <w:lvl w:ilvl="4" w:tplc="0DFA7A7C">
      <w:start w:val="1"/>
      <w:numFmt w:val="bullet"/>
      <w:lvlText w:val="o"/>
      <w:lvlJc w:val="left"/>
      <w:pPr>
        <w:tabs>
          <w:tab w:val="num" w:pos="3600"/>
        </w:tabs>
        <w:ind w:left="3600" w:hanging="360"/>
      </w:pPr>
      <w:rPr>
        <w:rFonts w:ascii="Courier New" w:hAnsi="Courier New"/>
      </w:rPr>
    </w:lvl>
    <w:lvl w:ilvl="5" w:tplc="4D6474EA">
      <w:start w:val="1"/>
      <w:numFmt w:val="bullet"/>
      <w:lvlText w:val=""/>
      <w:lvlJc w:val="left"/>
      <w:pPr>
        <w:tabs>
          <w:tab w:val="num" w:pos="4320"/>
        </w:tabs>
        <w:ind w:left="4320" w:hanging="360"/>
      </w:pPr>
      <w:rPr>
        <w:rFonts w:ascii="Wingdings" w:hAnsi="Wingdings"/>
      </w:rPr>
    </w:lvl>
    <w:lvl w:ilvl="6" w:tplc="A986229C">
      <w:start w:val="1"/>
      <w:numFmt w:val="bullet"/>
      <w:lvlText w:val=""/>
      <w:lvlJc w:val="left"/>
      <w:pPr>
        <w:tabs>
          <w:tab w:val="num" w:pos="5040"/>
        </w:tabs>
        <w:ind w:left="5040" w:hanging="360"/>
      </w:pPr>
      <w:rPr>
        <w:rFonts w:ascii="Symbol" w:hAnsi="Symbol"/>
      </w:rPr>
    </w:lvl>
    <w:lvl w:ilvl="7" w:tplc="24CC0398">
      <w:start w:val="1"/>
      <w:numFmt w:val="bullet"/>
      <w:lvlText w:val="o"/>
      <w:lvlJc w:val="left"/>
      <w:pPr>
        <w:tabs>
          <w:tab w:val="num" w:pos="5760"/>
        </w:tabs>
        <w:ind w:left="5760" w:hanging="360"/>
      </w:pPr>
      <w:rPr>
        <w:rFonts w:ascii="Courier New" w:hAnsi="Courier New"/>
      </w:rPr>
    </w:lvl>
    <w:lvl w:ilvl="8" w:tplc="49F2585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FDEF0F2">
      <w:start w:val="1"/>
      <w:numFmt w:val="bullet"/>
      <w:lvlText w:val=""/>
      <w:lvlJc w:val="left"/>
      <w:pPr>
        <w:ind w:left="720" w:hanging="360"/>
      </w:pPr>
      <w:rPr>
        <w:rFonts w:ascii="Symbol" w:hAnsi="Symbol"/>
      </w:rPr>
    </w:lvl>
    <w:lvl w:ilvl="1" w:tplc="3CC82044">
      <w:start w:val="1"/>
      <w:numFmt w:val="bullet"/>
      <w:lvlText w:val="o"/>
      <w:lvlJc w:val="left"/>
      <w:pPr>
        <w:tabs>
          <w:tab w:val="num" w:pos="1440"/>
        </w:tabs>
        <w:ind w:left="1440" w:hanging="360"/>
      </w:pPr>
      <w:rPr>
        <w:rFonts w:ascii="Courier New" w:hAnsi="Courier New"/>
      </w:rPr>
    </w:lvl>
    <w:lvl w:ilvl="2" w:tplc="5152214A">
      <w:start w:val="1"/>
      <w:numFmt w:val="bullet"/>
      <w:lvlText w:val=""/>
      <w:lvlJc w:val="left"/>
      <w:pPr>
        <w:tabs>
          <w:tab w:val="num" w:pos="2160"/>
        </w:tabs>
        <w:ind w:left="2160" w:hanging="360"/>
      </w:pPr>
      <w:rPr>
        <w:rFonts w:ascii="Wingdings" w:hAnsi="Wingdings"/>
      </w:rPr>
    </w:lvl>
    <w:lvl w:ilvl="3" w:tplc="84BA5984">
      <w:start w:val="1"/>
      <w:numFmt w:val="bullet"/>
      <w:lvlText w:val=""/>
      <w:lvlJc w:val="left"/>
      <w:pPr>
        <w:tabs>
          <w:tab w:val="num" w:pos="2880"/>
        </w:tabs>
        <w:ind w:left="2880" w:hanging="360"/>
      </w:pPr>
      <w:rPr>
        <w:rFonts w:ascii="Symbol" w:hAnsi="Symbol"/>
      </w:rPr>
    </w:lvl>
    <w:lvl w:ilvl="4" w:tplc="87707DCE">
      <w:start w:val="1"/>
      <w:numFmt w:val="bullet"/>
      <w:lvlText w:val="o"/>
      <w:lvlJc w:val="left"/>
      <w:pPr>
        <w:tabs>
          <w:tab w:val="num" w:pos="3600"/>
        </w:tabs>
        <w:ind w:left="3600" w:hanging="360"/>
      </w:pPr>
      <w:rPr>
        <w:rFonts w:ascii="Courier New" w:hAnsi="Courier New"/>
      </w:rPr>
    </w:lvl>
    <w:lvl w:ilvl="5" w:tplc="AA62FABE">
      <w:start w:val="1"/>
      <w:numFmt w:val="bullet"/>
      <w:lvlText w:val=""/>
      <w:lvlJc w:val="left"/>
      <w:pPr>
        <w:tabs>
          <w:tab w:val="num" w:pos="4320"/>
        </w:tabs>
        <w:ind w:left="4320" w:hanging="360"/>
      </w:pPr>
      <w:rPr>
        <w:rFonts w:ascii="Wingdings" w:hAnsi="Wingdings"/>
      </w:rPr>
    </w:lvl>
    <w:lvl w:ilvl="6" w:tplc="02328982">
      <w:start w:val="1"/>
      <w:numFmt w:val="bullet"/>
      <w:lvlText w:val=""/>
      <w:lvlJc w:val="left"/>
      <w:pPr>
        <w:tabs>
          <w:tab w:val="num" w:pos="5040"/>
        </w:tabs>
        <w:ind w:left="5040" w:hanging="360"/>
      </w:pPr>
      <w:rPr>
        <w:rFonts w:ascii="Symbol" w:hAnsi="Symbol"/>
      </w:rPr>
    </w:lvl>
    <w:lvl w:ilvl="7" w:tplc="AC84BB1E">
      <w:start w:val="1"/>
      <w:numFmt w:val="bullet"/>
      <w:lvlText w:val="o"/>
      <w:lvlJc w:val="left"/>
      <w:pPr>
        <w:tabs>
          <w:tab w:val="num" w:pos="5760"/>
        </w:tabs>
        <w:ind w:left="5760" w:hanging="360"/>
      </w:pPr>
      <w:rPr>
        <w:rFonts w:ascii="Courier New" w:hAnsi="Courier New"/>
      </w:rPr>
    </w:lvl>
    <w:lvl w:ilvl="8" w:tplc="08EA728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BF82B82">
      <w:start w:val="1"/>
      <w:numFmt w:val="bullet"/>
      <w:lvlText w:val=""/>
      <w:lvlJc w:val="left"/>
      <w:pPr>
        <w:ind w:left="720" w:hanging="360"/>
      </w:pPr>
      <w:rPr>
        <w:rFonts w:ascii="Symbol" w:hAnsi="Symbol"/>
      </w:rPr>
    </w:lvl>
    <w:lvl w:ilvl="1" w:tplc="7F9AC966">
      <w:start w:val="1"/>
      <w:numFmt w:val="bullet"/>
      <w:lvlText w:val="o"/>
      <w:lvlJc w:val="left"/>
      <w:pPr>
        <w:tabs>
          <w:tab w:val="num" w:pos="1440"/>
        </w:tabs>
        <w:ind w:left="1440" w:hanging="360"/>
      </w:pPr>
      <w:rPr>
        <w:rFonts w:ascii="Courier New" w:hAnsi="Courier New"/>
      </w:rPr>
    </w:lvl>
    <w:lvl w:ilvl="2" w:tplc="03B4936E">
      <w:start w:val="1"/>
      <w:numFmt w:val="bullet"/>
      <w:lvlText w:val=""/>
      <w:lvlJc w:val="left"/>
      <w:pPr>
        <w:tabs>
          <w:tab w:val="num" w:pos="2160"/>
        </w:tabs>
        <w:ind w:left="2160" w:hanging="360"/>
      </w:pPr>
      <w:rPr>
        <w:rFonts w:ascii="Wingdings" w:hAnsi="Wingdings"/>
      </w:rPr>
    </w:lvl>
    <w:lvl w:ilvl="3" w:tplc="71DC88C4">
      <w:start w:val="1"/>
      <w:numFmt w:val="bullet"/>
      <w:lvlText w:val=""/>
      <w:lvlJc w:val="left"/>
      <w:pPr>
        <w:tabs>
          <w:tab w:val="num" w:pos="2880"/>
        </w:tabs>
        <w:ind w:left="2880" w:hanging="360"/>
      </w:pPr>
      <w:rPr>
        <w:rFonts w:ascii="Symbol" w:hAnsi="Symbol"/>
      </w:rPr>
    </w:lvl>
    <w:lvl w:ilvl="4" w:tplc="439409B2">
      <w:start w:val="1"/>
      <w:numFmt w:val="bullet"/>
      <w:lvlText w:val="o"/>
      <w:lvlJc w:val="left"/>
      <w:pPr>
        <w:tabs>
          <w:tab w:val="num" w:pos="3600"/>
        </w:tabs>
        <w:ind w:left="3600" w:hanging="360"/>
      </w:pPr>
      <w:rPr>
        <w:rFonts w:ascii="Courier New" w:hAnsi="Courier New"/>
      </w:rPr>
    </w:lvl>
    <w:lvl w:ilvl="5" w:tplc="75604F9E">
      <w:start w:val="1"/>
      <w:numFmt w:val="bullet"/>
      <w:lvlText w:val=""/>
      <w:lvlJc w:val="left"/>
      <w:pPr>
        <w:tabs>
          <w:tab w:val="num" w:pos="4320"/>
        </w:tabs>
        <w:ind w:left="4320" w:hanging="360"/>
      </w:pPr>
      <w:rPr>
        <w:rFonts w:ascii="Wingdings" w:hAnsi="Wingdings"/>
      </w:rPr>
    </w:lvl>
    <w:lvl w:ilvl="6" w:tplc="C5F4DCF4">
      <w:start w:val="1"/>
      <w:numFmt w:val="bullet"/>
      <w:lvlText w:val=""/>
      <w:lvlJc w:val="left"/>
      <w:pPr>
        <w:tabs>
          <w:tab w:val="num" w:pos="5040"/>
        </w:tabs>
        <w:ind w:left="5040" w:hanging="360"/>
      </w:pPr>
      <w:rPr>
        <w:rFonts w:ascii="Symbol" w:hAnsi="Symbol"/>
      </w:rPr>
    </w:lvl>
    <w:lvl w:ilvl="7" w:tplc="F95CF72C">
      <w:start w:val="1"/>
      <w:numFmt w:val="bullet"/>
      <w:lvlText w:val="o"/>
      <w:lvlJc w:val="left"/>
      <w:pPr>
        <w:tabs>
          <w:tab w:val="num" w:pos="5760"/>
        </w:tabs>
        <w:ind w:left="5760" w:hanging="360"/>
      </w:pPr>
      <w:rPr>
        <w:rFonts w:ascii="Courier New" w:hAnsi="Courier New"/>
      </w:rPr>
    </w:lvl>
    <w:lvl w:ilvl="8" w:tplc="E17E25C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23E7D42">
      <w:start w:val="1"/>
      <w:numFmt w:val="bullet"/>
      <w:lvlText w:val=""/>
      <w:lvlJc w:val="left"/>
      <w:pPr>
        <w:ind w:left="720" w:hanging="360"/>
      </w:pPr>
      <w:rPr>
        <w:rFonts w:ascii="Symbol" w:hAnsi="Symbol"/>
      </w:rPr>
    </w:lvl>
    <w:lvl w:ilvl="1" w:tplc="EA16DCD0">
      <w:start w:val="1"/>
      <w:numFmt w:val="bullet"/>
      <w:lvlText w:val="o"/>
      <w:lvlJc w:val="left"/>
      <w:pPr>
        <w:tabs>
          <w:tab w:val="num" w:pos="1440"/>
        </w:tabs>
        <w:ind w:left="1440" w:hanging="360"/>
      </w:pPr>
      <w:rPr>
        <w:rFonts w:ascii="Courier New" w:hAnsi="Courier New"/>
      </w:rPr>
    </w:lvl>
    <w:lvl w:ilvl="2" w:tplc="BA1A0F0C">
      <w:start w:val="1"/>
      <w:numFmt w:val="bullet"/>
      <w:lvlText w:val=""/>
      <w:lvlJc w:val="left"/>
      <w:pPr>
        <w:tabs>
          <w:tab w:val="num" w:pos="2160"/>
        </w:tabs>
        <w:ind w:left="2160" w:hanging="360"/>
      </w:pPr>
      <w:rPr>
        <w:rFonts w:ascii="Wingdings" w:hAnsi="Wingdings"/>
      </w:rPr>
    </w:lvl>
    <w:lvl w:ilvl="3" w:tplc="A3DC96B2">
      <w:start w:val="1"/>
      <w:numFmt w:val="bullet"/>
      <w:lvlText w:val=""/>
      <w:lvlJc w:val="left"/>
      <w:pPr>
        <w:tabs>
          <w:tab w:val="num" w:pos="2880"/>
        </w:tabs>
        <w:ind w:left="2880" w:hanging="360"/>
      </w:pPr>
      <w:rPr>
        <w:rFonts w:ascii="Symbol" w:hAnsi="Symbol"/>
      </w:rPr>
    </w:lvl>
    <w:lvl w:ilvl="4" w:tplc="A86E235A">
      <w:start w:val="1"/>
      <w:numFmt w:val="bullet"/>
      <w:lvlText w:val="o"/>
      <w:lvlJc w:val="left"/>
      <w:pPr>
        <w:tabs>
          <w:tab w:val="num" w:pos="3600"/>
        </w:tabs>
        <w:ind w:left="3600" w:hanging="360"/>
      </w:pPr>
      <w:rPr>
        <w:rFonts w:ascii="Courier New" w:hAnsi="Courier New"/>
      </w:rPr>
    </w:lvl>
    <w:lvl w:ilvl="5" w:tplc="9514C1CA">
      <w:start w:val="1"/>
      <w:numFmt w:val="bullet"/>
      <w:lvlText w:val=""/>
      <w:lvlJc w:val="left"/>
      <w:pPr>
        <w:tabs>
          <w:tab w:val="num" w:pos="4320"/>
        </w:tabs>
        <w:ind w:left="4320" w:hanging="360"/>
      </w:pPr>
      <w:rPr>
        <w:rFonts w:ascii="Wingdings" w:hAnsi="Wingdings"/>
      </w:rPr>
    </w:lvl>
    <w:lvl w:ilvl="6" w:tplc="D668FF94">
      <w:start w:val="1"/>
      <w:numFmt w:val="bullet"/>
      <w:lvlText w:val=""/>
      <w:lvlJc w:val="left"/>
      <w:pPr>
        <w:tabs>
          <w:tab w:val="num" w:pos="5040"/>
        </w:tabs>
        <w:ind w:left="5040" w:hanging="360"/>
      </w:pPr>
      <w:rPr>
        <w:rFonts w:ascii="Symbol" w:hAnsi="Symbol"/>
      </w:rPr>
    </w:lvl>
    <w:lvl w:ilvl="7" w:tplc="5B5A15A8">
      <w:start w:val="1"/>
      <w:numFmt w:val="bullet"/>
      <w:lvlText w:val="o"/>
      <w:lvlJc w:val="left"/>
      <w:pPr>
        <w:tabs>
          <w:tab w:val="num" w:pos="5760"/>
        </w:tabs>
        <w:ind w:left="5760" w:hanging="360"/>
      </w:pPr>
      <w:rPr>
        <w:rFonts w:ascii="Courier New" w:hAnsi="Courier New"/>
      </w:rPr>
    </w:lvl>
    <w:lvl w:ilvl="8" w:tplc="428687F2">
      <w:start w:val="1"/>
      <w:numFmt w:val="bullet"/>
      <w:lvlText w:val=""/>
      <w:lvlJc w:val="left"/>
      <w:pPr>
        <w:tabs>
          <w:tab w:val="num" w:pos="6480"/>
        </w:tabs>
        <w:ind w:left="6480" w:hanging="360"/>
      </w:pPr>
      <w:rPr>
        <w:rFonts w:ascii="Wingdings" w:hAnsi="Wingdings"/>
      </w:rPr>
    </w:lvl>
  </w:abstractNum>
  <w:num w:numId="1" w16cid:durableId="2076395353">
    <w:abstractNumId w:val="0"/>
  </w:num>
  <w:num w:numId="2" w16cid:durableId="1727139070">
    <w:abstractNumId w:val="1"/>
  </w:num>
  <w:num w:numId="3" w16cid:durableId="284697342">
    <w:abstractNumId w:val="2"/>
  </w:num>
  <w:num w:numId="4" w16cid:durableId="371812338">
    <w:abstractNumId w:val="3"/>
  </w:num>
  <w:num w:numId="5" w16cid:durableId="372117015">
    <w:abstractNumId w:val="4"/>
  </w:num>
  <w:num w:numId="6" w16cid:durableId="1654069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AD"/>
    <w:rsid w:val="00081AC8"/>
    <w:rsid w:val="000E41CB"/>
    <w:rsid w:val="001E38A5"/>
    <w:rsid w:val="00280495"/>
    <w:rsid w:val="006514C1"/>
    <w:rsid w:val="006B1C03"/>
    <w:rsid w:val="00757286"/>
    <w:rsid w:val="007B6649"/>
    <w:rsid w:val="009003AD"/>
    <w:rsid w:val="009C1C68"/>
    <w:rsid w:val="00A21D06"/>
    <w:rsid w:val="00CC6354"/>
    <w:rsid w:val="00E10466"/>
    <w:rsid w:val="00EB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DCED"/>
  <w15:docId w15:val="{3B596DEE-512E-4762-8FB2-B3F96593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4" w:color="auto"/>
      </w:pBdr>
      <w:spacing w:line="480" w:lineRule="atLeast"/>
      <w:jc w:val="center"/>
    </w:pPr>
    <w:rPr>
      <w:b/>
      <w:bCs/>
      <w:caps/>
      <w:color w:val="000000"/>
      <w:sz w:val="40"/>
      <w:szCs w:val="40"/>
    </w:rPr>
  </w:style>
  <w:style w:type="paragraph" w:customStyle="1" w:styleId="div">
    <w:name w:val="div"/>
    <w:basedOn w:val="Normal"/>
  </w:style>
  <w:style w:type="paragraph" w:customStyle="1" w:styleId="divdocumentthinbottomborderdivnth-last-child1">
    <w:name w:val="div_document_thinbottomborder &gt; div_nth-last-child(1)"/>
    <w:basedOn w:val="Normal"/>
    <w:pPr>
      <w:pBdr>
        <w:bottom w:val="single" w:sz="12"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paragraph" w:customStyle="1" w:styleId="documentSECTIONCNTCsection">
    <w:name w:val="document_SECTION_CNTC + 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character" w:styleId="Hyperlink">
    <w:name w:val="Hyperlink"/>
    <w:basedOn w:val="DefaultParagraphFont"/>
    <w:uiPriority w:val="99"/>
    <w:unhideWhenUsed/>
    <w:rsid w:val="006B1C03"/>
    <w:rPr>
      <w:color w:val="0000FF" w:themeColor="hyperlink"/>
      <w:u w:val="single"/>
    </w:rPr>
  </w:style>
  <w:style w:type="character" w:styleId="UnresolvedMention">
    <w:name w:val="Unresolved Mention"/>
    <w:basedOn w:val="DefaultParagraphFont"/>
    <w:uiPriority w:val="99"/>
    <w:semiHidden/>
    <w:unhideWhenUsed/>
    <w:rsid w:val="006B1C03"/>
    <w:rPr>
      <w:color w:val="605E5C"/>
      <w:shd w:val="clear" w:color="auto" w:fill="E1DFDD"/>
    </w:rPr>
  </w:style>
  <w:style w:type="paragraph" w:styleId="Header">
    <w:name w:val="header"/>
    <w:basedOn w:val="Normal"/>
    <w:link w:val="HeaderChar"/>
    <w:uiPriority w:val="99"/>
    <w:unhideWhenUsed/>
    <w:rsid w:val="001E38A5"/>
    <w:pPr>
      <w:tabs>
        <w:tab w:val="center" w:pos="4680"/>
        <w:tab w:val="right" w:pos="9360"/>
      </w:tabs>
      <w:spacing w:line="240" w:lineRule="auto"/>
    </w:pPr>
  </w:style>
  <w:style w:type="character" w:customStyle="1" w:styleId="HeaderChar">
    <w:name w:val="Header Char"/>
    <w:basedOn w:val="DefaultParagraphFont"/>
    <w:link w:val="Header"/>
    <w:uiPriority w:val="99"/>
    <w:rsid w:val="001E38A5"/>
    <w:rPr>
      <w:sz w:val="24"/>
      <w:szCs w:val="24"/>
    </w:rPr>
  </w:style>
  <w:style w:type="paragraph" w:styleId="Footer">
    <w:name w:val="footer"/>
    <w:basedOn w:val="Normal"/>
    <w:link w:val="FooterChar"/>
    <w:uiPriority w:val="99"/>
    <w:unhideWhenUsed/>
    <w:rsid w:val="001E38A5"/>
    <w:pPr>
      <w:tabs>
        <w:tab w:val="center" w:pos="4680"/>
        <w:tab w:val="right" w:pos="9360"/>
      </w:tabs>
      <w:spacing w:line="240" w:lineRule="auto"/>
    </w:pPr>
  </w:style>
  <w:style w:type="character" w:customStyle="1" w:styleId="FooterChar">
    <w:name w:val="Footer Char"/>
    <w:basedOn w:val="DefaultParagraphFont"/>
    <w:link w:val="Footer"/>
    <w:uiPriority w:val="99"/>
    <w:rsid w:val="001E38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besherman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556</Words>
  <Characters>3386</Characters>
  <Application>Microsoft Office Word</Application>
  <DocSecurity>0</DocSecurity>
  <Lines>89</Lines>
  <Paragraphs>65</Paragraphs>
  <ScaleCrop>false</ScaleCrop>
  <HeadingPairs>
    <vt:vector size="2" baseType="variant">
      <vt:variant>
        <vt:lpstr>Title</vt:lpstr>
      </vt:variant>
      <vt:variant>
        <vt:i4>1</vt:i4>
      </vt:variant>
    </vt:vector>
  </HeadingPairs>
  <TitlesOfParts>
    <vt:vector size="1" baseType="lpstr">
      <vt:lpstr>Gabriel Sherman</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Gabriel Sherman</dc:title>
  <dc:subject/>
  <dc:creator>gabe sherman</dc:creator>
  <cp:keywords/>
  <dc:description/>
  <cp:lastModifiedBy>gabe sherman</cp:lastModifiedBy>
  <cp:revision>4</cp:revision>
  <dcterms:created xsi:type="dcterms:W3CDTF">2024-08-20T02:07:00Z</dcterms:created>
  <dcterms:modified xsi:type="dcterms:W3CDTF">2024-08-20T02:13:00Z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44fd9ab4-3dcf-468e-92a2-30d8ee78775f</vt:lpwstr>
  </property>
  <property fmtid="{D5CDD505-2E9C-101B-9397-08002B2CF9AE}" pid="3" name="x1ye=0">
    <vt:lpwstr>zDoAAB+LCAAAAAAABAAVmDWW7FgQBRckQ1QiYwwxM8sTM7NWP/3NOl2nH2XmjSiY5Ghe4H48hAoMzMECgbA/6CcQMEzTP0LI96c6log+LZ+13kNvWMWhCJFFwa2e6yzbihGJL5eB4grYxh1iDotfTuktpezzYGr6Hf1V1b8otBsLTFMb1AsBV/Ey01LtQFu1MGeqFioi4MSv6DACcvjXPu7lUST462z+XKgRUGBDDWKejM4uzUHpMD4dxkMddc/</vt:lpwstr>
  </property>
  <property fmtid="{D5CDD505-2E9C-101B-9397-08002B2CF9AE}" pid="4" name="x1ye=1">
    <vt:lpwstr>U6GcKXAFc2BKH/VJ9a/lNDOlieDXqHIRxS6yc+6kccGCeaDFtx9QbgvprfhHALG5pZNAz8A1XDiTmGx8MZMl2rG73zToo2J7trQhkCgD75jDH9FQi+ajRU2NIBCEWrG1HcQoXghhyd3GpcpBQKPOKa3+5k9ENY54hFnitDyn0MfM/K6Yh3shP8yONxq8NforA3yWqs5XtetSaCXIMIEBLpQHDpbIZSz21O2PdX956eTtnAyb+naiI9GhHfbdDdr</vt:lpwstr>
  </property>
  <property fmtid="{D5CDD505-2E9C-101B-9397-08002B2CF9AE}" pid="5" name="x1ye=10">
    <vt:lpwstr>JXFJC5zxu8FR0Ihu9YU7Cjud8bynjsHuzV03pp4/LLMJRNVlbftDGzgW0OWQtsAhK2HYOzC3wqI5jL7lnttTnKm8Mw00QbbtVDlD9gyf8qDgUi4NxqEGM92iINshzx8DrL0OuZOa3H42AlGSvq1hD7DdxvMl7cvUnBMAraVRg670ZfF8U77rwXme0qBRl6i8VvGgA6ASR+aqAEV1kbaieehGNhctJ3yKuMWIy4cAtP0OC3cvGHjOFL+KcNIm+rz</vt:lpwstr>
  </property>
  <property fmtid="{D5CDD505-2E9C-101B-9397-08002B2CF9AE}" pid="6" name="x1ye=11">
    <vt:lpwstr>VnYoTWuGWNZWM4vAHsVY3fk5Ou4EsokggCcbNaX260UkYAGcNRSvftJcKIxgvMuwWCeykuH4N7MDHTNhGRYEABeiTCR/pYkaGAlnznEOaBz/XG7qcwDsNw+OVJ1e69IaZX+N9zSz0gn756QP4Igqiv5cAiKng30z37fS2JxkCL8ULoGmoo7gHaYQq/ceKK+fYK1h6/+om5LPOPnMvaapLT6SnNx9qtXa1CO5QiIhsYGl1DR86xy5HLaSfpPj/r5</vt:lpwstr>
  </property>
  <property fmtid="{D5CDD505-2E9C-101B-9397-08002B2CF9AE}" pid="7" name="x1ye=12">
    <vt:lpwstr>iuNTESkpZNfIK/RRi9pdkZxbSQpmKF6wyZZOFhzhHd+05VLRQK1qhBdaPWM0G5n1vLBfHTLwtWrCXaVBVikwqotcVq/MnHzrjpLPE2/Pzx1bkQwvX2EbkubdSVu9fO9GfM09hvikkNHJluXdQ8ohGlGZPAGwsKg5OLjGi2hCfC9h9nmsp0DwoO4w2tt+nwUxjuikSkWj202iTvpcu6F1hHmwLK+9DE+jo/qGrZiTgeJE70QKg925feWUUUuTqL1</vt:lpwstr>
  </property>
  <property fmtid="{D5CDD505-2E9C-101B-9397-08002B2CF9AE}" pid="8" name="x1ye=13">
    <vt:lpwstr>RsbHNz5uz90Ggv8wZ4+MvhPhO4pYTTYLP0LtaBbodHNb2wmWkyg0QljF5qvTYO9ANiUkumHsJ6uXzr0Y3m8r0NErdGELB+4M1W72TQ8bnFoYS3F0IaMqFwq6JMv8RqKmK5HlPTgkRhbNIVei1nW8rMfbR7kEegLP98copC3t10szT1jCMmISd6j8e9eqnvqDpLGBSuKXoL9f+jj/707j+NMcXrH5tfCWeB8jnOYp3REu4WtHyAR37Yh52qTk5/7</vt:lpwstr>
  </property>
  <property fmtid="{D5CDD505-2E9C-101B-9397-08002B2CF9AE}" pid="9" name="x1ye=14">
    <vt:lpwstr>JRQR/igv0jmocFPV/PB7df/xN3OxIHEQfI+S5lULF7S1cVc4KYVDpNJfR2EjWcU9O/2kFXcK3KNDE+ZnFSTqxfrl0aSzXoc/6+GEuWeuf/YOy371M6jdx068cwyM4dNYrl4EWDw3Af/gAr1cuFQoUfxlePWdVMlF9M7uEd3e8oGyxSj0L4axTCNbnqB08iwgmN2EvYpFaQs2zc0cDVwPvpQPpbkpDXc79z4Igtorhr1dZVof8x8sZvdEos0wpTr</vt:lpwstr>
  </property>
  <property fmtid="{D5CDD505-2E9C-101B-9397-08002B2CF9AE}" pid="10" name="x1ye=15">
    <vt:lpwstr>XHKyrmew5e5pfcEPd5c93OJHxXWOA4tBUdNrrEmxkZp9SJFkFmN00/LFSX6MfDTwn/l2d+k8OaOl19m05vGCS+nRgL3Jqp/GPeoQOT+GViUhxeL+RfchJc+2zRH+X6SOK7kDDkmqR2se4HqKlp3DhjXDmOE1T8eNnPy8WOORbBKYpVziWTBK8yzgtd0Ng7x7UuacsoTauqt3RekGUbEyPj+KoJ7G8YD8oOUCd3N+4v8vxPLVWxPfezsPfD0OBSF</vt:lpwstr>
  </property>
  <property fmtid="{D5CDD505-2E9C-101B-9397-08002B2CF9AE}" pid="11" name="x1ye=16">
    <vt:lpwstr>n9CSNqUowwqSYPB6l3KrvswE0QOCJ+qoxfQD65HC17Z/2kR/HRp25XuyO2uzi8cgn03eTv1BiVBBX+cPsO7qkaI/djnvcj1Cxt5r2XI7Ecj33EiMUtXYTUl+AlKNIvGksnpbM3oHT8g8M+oPXnvXoanQeqspG6k8a5i0xSDpjIt9aM/TPqaNu6Hn6JCV3B9vNnkmlPUbCNbec7fyl8jG9pf9RV4PXVH3kAvowNThxlPe0I/6S9cKPWoIYNfFROE</vt:lpwstr>
  </property>
  <property fmtid="{D5CDD505-2E9C-101B-9397-08002B2CF9AE}" pid="12" name="x1ye=17">
    <vt:lpwstr>F9k8O3NvtZ5/YeIJ6qkokafLjLo4/X4LrlPnD5v5qLmBOKa+o+FWvRJfVu1NCcGNuIXCRvk38Wd2YXAP7S9dE/ImepLQ51ybKWnmHAWNhBKHYbfEUKD2hOpAg1ck+3WR+EKLd7FouOPSLcTK1dv3ha68YaBzMqE4+bFxF+f3zZxUXG5KFvUGkeVSLRKl4rZ7TPTxdceRbzVuS2H4EkGSyC+mglDPxEpV8E7mWfoe7BIlO7W0B0G6+dkTYYR1LF/</vt:lpwstr>
  </property>
  <property fmtid="{D5CDD505-2E9C-101B-9397-08002B2CF9AE}" pid="13" name="x1ye=18">
    <vt:lpwstr>GIJ/gKZWkVshQzoDBSboQ/OW2SyvRsGMsDCQkeWZIPSj1vFyGxL9s+4KuejNh2AB14DO3fVP+hG2eXFqRZcZjAkb7RvOLogzxhq2yRRPonz/ErhF438z1Y+uf+0Tdf2wrUfy6/1+tPNC8UP16RgMl8grzKzHVOEJRG6dc24XWJnRAo8TTSspCOfWfpQz6CW/3LFaMICFriNfkoCGEbNuXvrYLdhgJ17pBEhbApmju32pDkwVTlb079tXqarhj2h</vt:lpwstr>
  </property>
  <property fmtid="{D5CDD505-2E9C-101B-9397-08002B2CF9AE}" pid="14" name="x1ye=19">
    <vt:lpwstr>0kynwNlap1oZEf1boH2uh4Q+TsI1a7G2Cj03WphkHBbMv/xPKz+MMWiQathwMk29JByy4N0Is52J2UHmlVwUOhzFieC+6Y1X+rq07H0sWFUkpPvYKZ5E9uol57WyO03BkTcA613rJrGDPQ+G3voKMbIfQjV5HyJrU9NnWgIJzErqfFvt58EUvmVmZLNcTKGXS7HO7aL39D6HFITvnLeTdfvrxi7XGTFjYk7IGX2UE6Ok4GhYbRiuSIuMJiqRLUL</vt:lpwstr>
  </property>
  <property fmtid="{D5CDD505-2E9C-101B-9397-08002B2CF9AE}" pid="15" name="x1ye=2">
    <vt:lpwstr>o6Z6gPBqenyxNxuZ73TzmnlkaQhpSOM3Yzz42EK7MG8YNYiFLSShzikyaVg7SJotSwVIQ+GoK4skQwyiv5HdC94FSRhbQwnP3C3i9JFRfZ0EjkFonX5/jAGH7OZF6R89WtnafGnfzkV2st6M0nchi1109LEQ5BZaB6HubaItFTWLXSl15vV1KzPDAlSKPvZHqcCC6PnyFQDTtlo9AibRisqUU71SZzSJTtThM7F5OCz5Ye7DrrrIP8MZWoSnGlI</vt:lpwstr>
  </property>
  <property fmtid="{D5CDD505-2E9C-101B-9397-08002B2CF9AE}" pid="16" name="x1ye=20">
    <vt:lpwstr>ZaXR+3JUqHx1LLL8qpbj3V+a5Pn9TdMlFYaedmWoQVgg78MKBSPydWzbOIYl6LktKsIBEuqdAlloUEFE1ewCMIbSpL/S6h9mC1Fb/N1SL0SvUz4xh2hcmcuVO/yC4C3+/JbVdebxkbA2ZBcdWot54BUXMBqtY3L/CcQdEzcokxnit6+18vbS1AsVHw4JELHMC/O8n4X7B+t7pY0JiiTccE/rwFLfQHcve2ZXxwKZSoxvONjnO+a1psbV4uBCLIZ</vt:lpwstr>
  </property>
  <property fmtid="{D5CDD505-2E9C-101B-9397-08002B2CF9AE}" pid="17" name="x1ye=21">
    <vt:lpwstr>/2zNoNdDGP/YATFJUGc4Ihf0r7fyF7aRI6juvXj5kqtSP0I7YObFtNkx6ROXXmpd2KkfUQBINDYiKZ3OB/OUdavA2r/cuujjS9/o0ObOatgLjiBD5C4TTmnrU2kfQytxNqi0Pk0vL6NxZIw5E0Mf1UFbrRQTNjLaGvrToBHfU789LrNAyxR/uunfV6he3uLg7z8tq11v48DQvNqwzRWjLB2Gu0MFfKFrL9kfXww7XSEkFkWufIGqWs5di/uhIf+</vt:lpwstr>
  </property>
  <property fmtid="{D5CDD505-2E9C-101B-9397-08002B2CF9AE}" pid="18" name="x1ye=22">
    <vt:lpwstr>QZSdu6bId8Rwf+QMMgOoEVi+z5QkMMdk0RBRI/An9CrQrv5zHGns3ci+XVIZ8pgOz2TLm3uL0qEQhOUd+2SXfELEtht0FxzVn0gCj9zVghGLu9PxbDZMQ5SsUMHkl40b4uGXVVmafFPvgRe9fJoO3TR/9plXpf5xGTFPfbZcUUbUwppItfvU9kD8OqBabzhJSTcCioT/isAExCYGz301o2b0MWFShS/R8CCqDMQ9kuj9JKjDcXpcunMFaD5J83m</vt:lpwstr>
  </property>
  <property fmtid="{D5CDD505-2E9C-101B-9397-08002B2CF9AE}" pid="19" name="x1ye=23">
    <vt:lpwstr>yYNrzBEmSakh39KO6jIllLiUhm4RuKYOLdcr5/U4YLxGhTvLine6sToMUfP33D1LkLGidnefRPP026sYQUD1yivGy2rWhM51Vs4c7hbEh3BoVdU3hxQRP0nn1ygxt0Tq5OSNDO0pqKvu7FU3DI4i467fRKiP+2JMI5TMDIpFPgu2uJHhoU8dGpg/wVsDzS5xJfswBfmrWJhlRJCkRtIu47fEE+Q9XzRt53TzmbdimkOp8LJ83rxFtA56KmhthkJ</vt:lpwstr>
  </property>
  <property fmtid="{D5CDD505-2E9C-101B-9397-08002B2CF9AE}" pid="20" name="x1ye=24">
    <vt:lpwstr>5RoV9WgHk6czMQzfmrV8+DIDBMVnPh9a8mtaKZ6Anx0640c54ot3CTRvVBIbuRLNF9rkAImow8SFBUKkmcCpqP1yTx93TWDjgECm+OebDC7afq+2Wc5batbRIVLEJLoPPfbNFlGqzZkdAoydf3dHkFkVYJ9cYHoaA5m5HftVXCmQ04CWYnBL24KLeHhpE25KB+Mxvbn8r7C2LCbLIcQ2wPc43CN6Py1UDx+gJsMW039nv2SMcYJoYy/9+C9kSiS</vt:lpwstr>
  </property>
  <property fmtid="{D5CDD505-2E9C-101B-9397-08002B2CF9AE}" pid="21" name="x1ye=25">
    <vt:lpwstr>ZY+VT2csuxAJwmyIDnYgl/jygTjx5/DM033YRWXTKtkmcZ+GkPJXPagsSesGNsPm43wVU9liwB17RT0lGJxPy6XhDm9Spgqa4lC7Se4GLsnjXzRqca5OE89uh0lFx3SbYTD1mDx1yORB4VTvG0xUxtVQU+o04WJE0HtxAqO0ujnayWUJWWXmVpNxv844foQ2s6cL9FvI0KGdrvPo4ojpnVO8vo62RaO7p4d6ms7rsABJOEckyk+X+QRYxL3lexK</vt:lpwstr>
  </property>
  <property fmtid="{D5CDD505-2E9C-101B-9397-08002B2CF9AE}" pid="22" name="x1ye=26">
    <vt:lpwstr>4W12RuUAsMuw4sL1igzZ49Vbx9RjHDCgSIBYax/itECKswPWaolRx3gfI/Rr0Q9mPvv7NhYRf6jzc5W74dOSv+3QXhl+jgpRMyL3f0e7HwtJ4laRF8adImSOXMVzpsXw88JjoMcz8dS7rb3Krv+D3ODdhrLyhwQYtcer1+iz/a1pOpsPyKAMTn52ihKHrOzzxzLWn9/dL9aqaUzeJ22vn9WeIvD7QZbwQhXCUxNPjNlUaCmsw/bhBXd8F6dbELy</vt:lpwstr>
  </property>
  <property fmtid="{D5CDD505-2E9C-101B-9397-08002B2CF9AE}" pid="23" name="x1ye=27">
    <vt:lpwstr>4Qh1ZmTVohW79AD6reWlB7CTOKa/A6GjBwD5O2LDA5QCduYOJeUpoFP+xycAHhgZkBohMLTpu00SapFn7ubk95Expfy7ydFJf1zohzCfiG/zOLHrKXnXGia3XTjywLOt309RWejD5q11BqMVSoIEX9vbrdoRqoxY24gr/XXkGLRvjHpTC1AecDTFLsEtAWABMSMu2OKj/jFqxekj4L9nbys1i+oQ2FTMAzjPCXPrPSv5lqvQf+pn3Dc4RgryO7L</vt:lpwstr>
  </property>
  <property fmtid="{D5CDD505-2E9C-101B-9397-08002B2CF9AE}" pid="24" name="x1ye=28">
    <vt:lpwstr>rrUBXRf8IRMstRGoQl1+RozhHN9AES6IE3coOWUnyK6MqaVbwqUdHLzXMELtkMplKQdTtW6DWY3csT9pd9FjyR0gBBHOMtrF4yst8F1Z4nMaIz9nrgkWe+JBlQzLXiyC3G1LbETOwwAUbtAfigox8QZRaWNo+5sNLfubUoRmkGZjtB8o5L/rp/6tNJKTqpTLEW68uUddmeYoPJ/tUcphSz9h23ToYJ6JE2x1ju9cPS29R2l4JBfSDiWUICWhvkj</vt:lpwstr>
  </property>
  <property fmtid="{D5CDD505-2E9C-101B-9397-08002B2CF9AE}" pid="25" name="x1ye=29">
    <vt:lpwstr>6X2JkJs2CDkijAb/e3C8LREc6vQtUM2s3PJTbYNqNl1+D5kFiI71Z2QVhQpAzO25l1MCy3vYvyjvzggwrPkRgh37O9lx/xoYxVL6RCQ4QLjssueVCeMsQBzmJ11NckEc8XCKnPV/K3PFNbHHjTMZFfwFlyZJXbGcrykuesELEJvGbK7yVIrHDpvCtaidR8T++oamPCQ3yN0rd0lFQ886fOgjqipEc5Ameanw7cVlR+tebYJmg0PhJvf5YgNEawp</vt:lpwstr>
  </property>
  <property fmtid="{D5CDD505-2E9C-101B-9397-08002B2CF9AE}" pid="26" name="x1ye=3">
    <vt:lpwstr>Xw8P7ej8CkUcwgtFvjyVSU80CnnhrexLxT+S/VVu0ff0jP2vkT6DatQeRjE/5RUP5HxLj4XbWqyEUsE4MBGSQJvbB51tD6JgKrkbQUbLsbJhDHsNI9XaGRxt7YG0USEYVAetcf1vl6EDMlLCA9wEPlgHqPAKA1fMmyMu1Iqg+48Pg80k+gWA59mHHDBLy+rfeFNeR5qbDIElmCzyFF2mrh63JCro6BqzweOrMoz4Ufpiel8rpFnxNJWzBgIt0GP</vt:lpwstr>
  </property>
  <property fmtid="{D5CDD505-2E9C-101B-9397-08002B2CF9AE}" pid="27" name="x1ye=30">
    <vt:lpwstr>MBDeI1PfPmlm8Lv0cY4FoM/0LmPcbO2cBi9scdln7FflXPhU4927cVS0k0aIhS002Xexnv2TGNck1/geLS0Z0TpGnM0348bJUORgHEuvx1iijIzV80Sk/1NN6LbGMCky/s80HbZGq9De17kIBldpqczyP2l+wBw2yVXHoD3OfkimoT5u+9NuBtdTnVZDswR/QIWCv7fXF0qg3Yd0dhbRHI0111kRf+jZmSu8b0Z3bqmZWZoZjrH0TPHMRq54emx</vt:lpwstr>
  </property>
  <property fmtid="{D5CDD505-2E9C-101B-9397-08002B2CF9AE}" pid="28" name="x1ye=31">
    <vt:lpwstr>aj4FQ2lEGGD741b2nSL97Inu1Xz7VMf1Z/31+zZYTqNFKSZthhvYifhGMX3oMuae7RkzPkf0honXsZVC0ltL3tAgPpGiazOOfvMMBDN6L6aIVGsVcjRUpKY+H7qc1ahiIY1lV90VlH89Td1ilRnDME5FKFSPGRxYRMsljRDd8bhZEtWtzIo2N2o79aLyKEokjUsHMPU2lPSt5vX3nQjpoI03CW+r8lHeBXiGIa3SOhvashVXfINQ7kon1GdOiAH</vt:lpwstr>
  </property>
  <property fmtid="{D5CDD505-2E9C-101B-9397-08002B2CF9AE}" pid="29" name="x1ye=32">
    <vt:lpwstr>RbUM9zsxrY+pmoPSB0Q+i59XZ6lGVoUAzGpbiZ+cOvx1HIcwql9MGO3udnnt12MuKlZk5/saKcRk384YiX5z+ttwVUV4tPK1srSVvb83KoUY3DDoadIohj5AIoiIp8V+7of/PvH8fl4PSXks4ODwZ/9+mfvc1DkvV68r5/9hBFjqkPa8oE/PKrQ9FsEUMcNwy5Wzsyo6W8KlRsJ9lkBoFIlLdeqhhQ0+ty5+uhRa0QFzAKnLLHPm+H2zhx512O2</vt:lpwstr>
  </property>
  <property fmtid="{D5CDD505-2E9C-101B-9397-08002B2CF9AE}" pid="30" name="x1ye=33">
    <vt:lpwstr>dn1i2Wg4Gh44v818hclgICXt+W3e97XztDB/3ZBgaN+avZzi/Y/5izD0CVeEWAYIes/0zKGq9F3cYiaMsv+xnvMfSDYoiEi8naub716pRrV6EGAypIxBtc9k7Dq4ELFyeWMQzc6kPbs3AMtv+37xx272EyDfsWsV7uoe+AtAHufW5r8xmR7OKEjXPe4D7Ad+0Ysk5QYjiR4SlWe+ddgD5FLs6xJ/Nwc4z9ymZcn/Ru86rsnNE/CP7h9Ngtyhu1j</vt:lpwstr>
  </property>
  <property fmtid="{D5CDD505-2E9C-101B-9397-08002B2CF9AE}" pid="31" name="x1ye=34">
    <vt:lpwstr>HUMTaxi46mvGmmgWn0dRTeliJlZXQM9IaFh/a+wFahVqZVDHJcvUWY6jcQigeOBPMhOqqDLOuyUm37nKCf6zvOvPTVq3erMdAixtxeG3iZv1jircfp/dsZtTyUodFsT4gmbqM3TUfuMdi4//FfYeFzegenZNtb504fDtxltsPgpUbZtMqx/cvWigiSAfiTyrXAuxfnrEhz0/jL3Z+RDeeFU2A9Pdl9deS7xkvOnk8DTalZ4a5ArbVHffWd8PQCO</vt:lpwstr>
  </property>
  <property fmtid="{D5CDD505-2E9C-101B-9397-08002B2CF9AE}" pid="32" name="x1ye=35">
    <vt:lpwstr>0oIQ88YQRkZ+0UGhctffONYs7SADarho4+GVMfNjfvjZoFES/vror0DZ9pzSXIaVrQyUlgFDCE1uPr0W0wCYjToEGygpgl/cVt+11xwVUq/KhpcAV3t7vi3r8i45D6F5nkiu2snSRcszVnof6vrnuj4xVn2poehGbx4MdRE88jijTYrXiqslh8NuYMitzX7dqVRpYk6Mhw4tyJxLvqteZoGoFvG2Efog4Sotd0/2/zj45WFKcHmQAIiapg3auMv</vt:lpwstr>
  </property>
  <property fmtid="{D5CDD505-2E9C-101B-9397-08002B2CF9AE}" pid="33" name="x1ye=36">
    <vt:lpwstr>uyzRl/s2eaXzSySKMOaFm4lQwnoQeZE/PE0jbQJLjQZm+4TFuZBTxs9PVQ80FfSSoCYWrW7qRIP3V59NAN1/fmPFV5LwQbAj1uM9LopnNa8QSL1wenlTLBXwDuB4dgZFisBpm5JBjJi5WoR89YN8h/XAFK82QMqPxNiOoQII9MLCeHdSZ+h6BWPQXPPn+WNwYPMvh0oiUEkZtHYSjOkWIr1TIgqI8Y+PgouPBAGJQ71p8PSKu+5ISc4NgWPj4V2</vt:lpwstr>
  </property>
  <property fmtid="{D5CDD505-2E9C-101B-9397-08002B2CF9AE}" pid="34" name="x1ye=37">
    <vt:lpwstr>4u2UVQ7Xdi+W75FcrFLVp0tPmt7lKQnxaHaxO+ueuV3t7loNT7FWZxUaIyTFYZfQi0G3VdIdlzk9ABGPjCAOrSIEUHmroTx/JdjArAIn3RA+p858VYGqxKDJ0Cyb7R/QzjDQcA2atN2IxAfO84crXbnmOsV0MGyKYm4+8HpzsK3K9jbXoWuE6xnQ5T4vFuviW0IvovAHfEMnRxhX+H0qqbhIqf90CRPP4SpUDzgzf7imlkIz2IPnVcWM5izO6CS</vt:lpwstr>
  </property>
  <property fmtid="{D5CDD505-2E9C-101B-9397-08002B2CF9AE}" pid="35" name="x1ye=38">
    <vt:lpwstr>28Za9Xumgu2sT8ZiIvNBw3MeZPFprZCB6vNn16uF00NZ4OPDbyG1d+eEcAD3XTp6Qv29RpGi+azcC/J8634J5P33mGMaZktiH2Wz5PoygyBfU81drC0UXANv7xqZ6GC9DgqR+TjrRQ10QhB9GHLf+3SUAcQUIyB8v0mL+ZRBzVrL9Clv842UBxWf6Sg5pLPH2fswcx1O8G6aeS3EraIm8FsG2T8DRWTOyHLGCr0oYd3kkz1Uz++BA4AYuLxrrC9</vt:lpwstr>
  </property>
  <property fmtid="{D5CDD505-2E9C-101B-9397-08002B2CF9AE}" pid="36" name="x1ye=39">
    <vt:lpwstr>zoV34UE++ne1XsWbrKDZU1vd2g9pZPZ00NkfAnVqSjaz4txQbXpgfQeFIaVYmcbG/csWF3lyJCc5NACJcogM4gwdiKKGUwC/cvztWZDS+cYHdgT8eL6PBLM0gA1OafT4Bi6nciAMXWyCs+LlsGXVLLriTgBWkH7OW9MAzYGDWJZ0ZOnT3WoSk1ESTyoDytQQDw7IpbVFijcY87oGfuLK8McKu9OiFwSB5IL9CzXtdqXixLOm61v3WXYqhsFu0Bq</vt:lpwstr>
  </property>
  <property fmtid="{D5CDD505-2E9C-101B-9397-08002B2CF9AE}" pid="37" name="x1ye=4">
    <vt:lpwstr>WyUi5j/+MwDurTAUzQq9057SzL+MiUchPZVZlTiWpd8NOFqOIA3RtoZ+ZmaWB18/x1vLoCylLSqXtACVkilGxq7gDbaxr9/aZ6MnS6cYgTgA5LwSkE8/JGq1OJKG+yWXc0908yUUbx/UtUjYOxxUlh/zaTm3aRE0Fbbl4YCYNULPMf7t3fj2d98Y4FTHOyTNJutI6bR/N+nkKWxX5vS2KSA3CsxNwlShOfbGrcbKHXIdbs0parTuGLpW2fE7f4D</vt:lpwstr>
  </property>
  <property fmtid="{D5CDD505-2E9C-101B-9397-08002B2CF9AE}" pid="38" name="x1ye=40">
    <vt:lpwstr>+gkqVCgPSZfoOuFVBzU0TS4Bos4uwB6QI/AvF8pcX4IRQjyUbuO73vWrNq5OfD1uHz9t+i4UWWY1wJt8Ef4eIcwR/nIkegx8L61jKhmT9Ap6/MePXy74jksC5qTVIWmFrJzenP3Sy8nW1EzodXapWIvjDAfg8nTfgC6EEnnqyF/fKbLNo/QkDx0fw136ywpPztC+TxpSY9mx6ulViEB/T4u4H4CCScGmytlyt8XjKRdL0T/ifRphrs96LX1simV</vt:lpwstr>
  </property>
  <property fmtid="{D5CDD505-2E9C-101B-9397-08002B2CF9AE}" pid="39" name="x1ye=41">
    <vt:lpwstr>yBk84oaRCbVfLEOFg5zIEvuoLGVlIPINu2nfCQDK/4r1Y2v3ARN3DWeO47AxulRlIMnJbiEw9lIeXYCjF/hp89hg8VHYR7ppFygbI83X9pm9w7PPi0CTz3dccPARp+0OtDH1ooDZXG5Ybz8/5wwXPOKMG6suZHK3bOR7vOklL7fN7x/o+IILuxsx5fnQzVyixkbOKo984q3Q5HEUN1qYkBKbW56FBlwwmZ0aLWK7PkLHZuZagP/B7Jyt2YHuhK/</vt:lpwstr>
  </property>
  <property fmtid="{D5CDD505-2E9C-101B-9397-08002B2CF9AE}" pid="40" name="x1ye=42">
    <vt:lpwstr>tWipb+bdHHwHEAg8J5D3ewSTayJJhsCUdoHhRExZvHQclLBCwVv8wWdUA08nit5Fy8MZ4PaSjIqF0xjxXYsdmTQzuLvuJRfRDP2chTbVABCAKefiXabHGjSSToy86I2cwtrqL4xN7SNPeGjj1CqAKg38wQyF3Ey1s9DJ4rKSsD5oLnuH9kiA3HX28+A82Ut0HEc3hKVOlOq/A8yuVxU4LtbYH4lI8kvCSsuc1YVeJIbnDDN3yYONgvb/9Xbt0Lk</vt:lpwstr>
  </property>
  <property fmtid="{D5CDD505-2E9C-101B-9397-08002B2CF9AE}" pid="41" name="x1ye=43">
    <vt:lpwstr>vewZRBKdEeQhQjgh82shWytESBM4M5j5ZeyM1RVbqyA35gXpjWqcrBSjyPIwX4++OqFMG8Sg4m2/rbZELtqlU79TrIPb5SVXUsxPhHC8wF0TBJftOb+6vlVCOmiYu3wL3nIpKrZpFXXTFLrU1S5jThT9dhPS21zQwlzbuXH6zYZMu0+XeTKgm+Ip1i662/CNb7DWvjHlNHwFyzb31eJbhzjOYbxuUr8/a+rMxXMaFA3s4G3BX+ZzvtvE34gCSZI</vt:lpwstr>
  </property>
  <property fmtid="{D5CDD505-2E9C-101B-9397-08002B2CF9AE}" pid="42" name="x1ye=44">
    <vt:lpwstr>vof7lz+/cCSMGtvySmFGZB73u1DeN/r3E1gfpMjAelB5jv6UkGqpvtuBS8fVFBdArVpLR8A+vNBvdWqZr3t/vN6E3zrZLx0Er3n31niWSE26Y8X3tCHJMxY7eEagJt3DquQu7Ge6Ve/q3YsqOcw7sLlp5itogn/Bh9nwgs9bv5lOTeDhUbsDQmJGs0GGMFoGmx9N3tsUc/8sNNTjv6b7/f1bENOCMggygue7Gq3/hrNZQKjSfYejJnTUOP7S5ty</vt:lpwstr>
  </property>
  <property fmtid="{D5CDD505-2E9C-101B-9397-08002B2CF9AE}" pid="43" name="x1ye=45">
    <vt:lpwstr>dftwMM/qkpAWr/sk50vNqYsGWfddfHENWchL334jlVDPfXB6snxQKT9P6YNv86RsLDkwlaJXfkAWhV5e3supNQhh2jR9N0LjMRoEL//Cetc3SXvHb1jki6PWGpKDedxGpAH9UeLAtSckRdN3SrqA4bvlkRCnX7C5P6cMfyG2W8TiqdBR7AiHrh1N0GgdApIxkf1m6dDFX8IcgJXWi/lKTDAFVXEHQSWavxfMedIudWCQO4KQ4es6LO1eh0kob3a</vt:lpwstr>
  </property>
  <property fmtid="{D5CDD505-2E9C-101B-9397-08002B2CF9AE}" pid="44" name="x1ye=46">
    <vt:lpwstr>HR10+OQJ5bk15bxD+WLl/Jeus3K2YaxYgRJ9qSYkwHpIixw5fHinbIfEFeDfLMPR8/G4ZVcD1M7YFfd7QAG0DHzG1j21epAXwGOtEWWX4VxFrThqI3W3lD8puBtXaDU7CCyir022oz7ZX333hK+LaNGlixdGqZ+C9zhs5PtXOvTtetFTRa9KyE4s2+7E+Y01NFC28etFPs7AwHQYHPgcdg0T8/7nnUr8wodGrheMjbmDITOSRx9nLS+alptIAm5</vt:lpwstr>
  </property>
  <property fmtid="{D5CDD505-2E9C-101B-9397-08002B2CF9AE}" pid="45" name="x1ye=47">
    <vt:lpwstr>g/mcaYBAthSH+cJ+xnCE0GanSl0Yq027i5epGPadhK4ZiN/Cxvmq6tmbKDXyoY7otxVCftXd8UwcJ+cM/kR5sQv+pcTRwKQp5ESo53BAO+4ftrIKyZfb4hDg5PFxEmrRCXyONzETAm66Y0OXZgbQOI3v2bDYJko8vnZfW3LN30wx6pdwuH5gk8vJfaeErtYWmfeujrTtjFLkG+wl2hduLREiPPYJjKUCaavZaSDf3/YxozYPnYRBiDP9KrFN43s</vt:lpwstr>
  </property>
  <property fmtid="{D5CDD505-2E9C-101B-9397-08002B2CF9AE}" pid="46" name="x1ye=48">
    <vt:lpwstr>T0JL7rSJd9bzfEplmwK7lh+nXSol12XvrAo4c6WY4xE0Q4gVDGS+a4RhtlCUKVAJFtFv1oCWp/gxzkigu/jV7pwEgeAOvZzIPwBms3Iok5ZArmn2Qiov/TuA1DIQn1Y9JWHv3KwER3/WW3af9kzqtWCILIEfoEjlYWSGpMbW1LluRs+7w1RjdupcovhPsfWhES3YpHbDMpL6AP9CQsMF5/7wi3T8dhll2SkgsR4vtrlZGeqNejIZ+hH52y7FC+Z</vt:lpwstr>
  </property>
  <property fmtid="{D5CDD505-2E9C-101B-9397-08002B2CF9AE}" pid="47" name="x1ye=49">
    <vt:lpwstr>/fQX8cvgo540KhMWe0IGecxyZi+9pU/8Tx3M/CYFNaDFP+iFlSC3eicTOe65eNYf9sK2p2ACvfbpFvTjGUcwp/jxvbyKHCeoVHiUzZisKTQWeIOatDfvgpdk1ikZgcKfsYWcNljZS1VkG138ad4OZu69k4dDUXg9wOSRL6SORsT66Q/Ay2Bv+ZVXHFeiq7mFyMGwemqjF1Hlfsl21Oi9f5Vh/BJwlqVCHvkKE6C0yCK1pS/juvvIZllApf3BnRz</vt:lpwstr>
  </property>
  <property fmtid="{D5CDD505-2E9C-101B-9397-08002B2CF9AE}" pid="48" name="x1ye=5">
    <vt:lpwstr>tyZDYglX5u526saXrW5SRyTHi70MbJ8axE/RlN/FlhdZY6h30y5VsehnHSDANlZMHvuhKeHQQxKJ3H+mXFXLR5UOSo4wzMsNkKw5qmi4wLnaWOXzXho2ookRjWSbMsi/cCYy0sgiCEZOHqW1i8JtAz3DRgbkFQpjettTEUbr+29VawwF5tI/hdJnvb9O/FA7nG2OMB3zk6gRa8lJIkRchTxDFDs1kO1sCXnOKpY6M/X4oODLe+ILw3oXMILSEX3</vt:lpwstr>
  </property>
  <property fmtid="{D5CDD505-2E9C-101B-9397-08002B2CF9AE}" pid="49" name="x1ye=50">
    <vt:lpwstr>GeMMXZk0GhiEkBEmUx+SYKxbvInl/QAPu5Hj7BqiaG89mPdnHHMwmBc4H6+UYfoHI7mK67L+xBHqs5gn8RzJABcSfgXydV1w7c2bvw7cwOK9P1fJ0GovGnumQlUhZ6O47XZ8KkvqD4M6x0Zkz0hYKT4TqWciDQaYKLRzQhFQ0osYLrIRu5h852onq+h/CdbRbbTQOCVyPmS1LsyD/06Db6R0f441euX6c/wMGJ5Eu87JBxxo/C+wnpn7V8nbveC</vt:lpwstr>
  </property>
  <property fmtid="{D5CDD505-2E9C-101B-9397-08002B2CF9AE}" pid="50" name="x1ye=51">
    <vt:lpwstr>Jtj6ebPU1pPv7yOlNffZoodQzZy9ZLSoGtpBEyouK7c3kDeg088zbIV1AmMsYdSnCtPro0NddgmyA+87KALIPEZw/Tvr9SzJQ7HqY5mNIFsvxX9x4mDRx6uELH12gW8zhzvT3vF1YpzdDfr90SzgiAarAvv5HPI9jw9v6H27FA83HYxm/QxGRDzvURYg1dhJ82fq06hbl3jm84opOsH3CNzyp5uPZOsaqXkjZZP7LGM6XcfPS4aKAHaHEAjfRCd</vt:lpwstr>
  </property>
  <property fmtid="{D5CDD505-2E9C-101B-9397-08002B2CF9AE}" pid="51" name="x1ye=52">
    <vt:lpwstr>4h9jkVsM/Mprkpa7AitCFtbxOZPghALA2Kz2s2izp6JT1lR/o97GGE5RBo2YakXK//E/8xFU6+t+E9kYmlp2CRnj1R6OgWbMJv72b9tyOQ2iIzq350BBFujynsSqE+AZfeyibP1Y3HUtUaG/3wti+vbHNnQCyO10mMbBv48v/95Bf2yqDGlwhHkvIde2wycxdudHVdgfEo554pENABgSjvx6qm/+gAHK3W16B9tiDeWpr/UE6NMXLP83roCsF30</vt:lpwstr>
  </property>
  <property fmtid="{D5CDD505-2E9C-101B-9397-08002B2CF9AE}" pid="52" name="x1ye=53">
    <vt:lpwstr>e69EbFwk1nVceZ/iqZpMVvjEDt2WE5EKAzSzODh3rFGi78y2OreNIfCxq4hpte26sUOD2uG84C59dv/YZEK2lD+A5sAems2csZTJtykIyz7sNvIJwBzVqjvSzKrjcvTnBZY3mTpXx5+9KJHggBlNa5XFULeO72CCrOVeCq4wBejm7Sc77whJK+rvAybgeHjk2n3FP61DQxoN51e1aX7nUggNx0Xv/bMsgvq/Hm+eqHrl0Hjb7o38NpOjOrpT1F/</vt:lpwstr>
  </property>
  <property fmtid="{D5CDD505-2E9C-101B-9397-08002B2CF9AE}" pid="53" name="x1ye=54">
    <vt:lpwstr>8J55M5z5oh9EEQp5jdSxsVBJSCFTDcTit/XOyhp3asiKEMwavGiHwEktfKDF2Zx+hCsm9E8Z8qIR/clSLOSEDnk/mZpA97tgOmyhnZjYPUMtJ41LEb/8SIWctz65CRvjWh2v76EMxEqn8F/jU1vVky1oT2mSIoh7kZRQ8O/AszS3Uzjl/DjegwGK9m5AQav2GVKSqKeiDm8f6N6d10SkRj498FTyyD4auYqaUtnU/CDOCHnh2L2HVhmU2tEL++q</vt:lpwstr>
  </property>
  <property fmtid="{D5CDD505-2E9C-101B-9397-08002B2CF9AE}" pid="54" name="x1ye=55">
    <vt:lpwstr>7wVe1E3hZlXJK7la03bSCeMs82QZbWfuuFn/YsrsgR/iuiogAAKCFkiVesOIF2EdwjxJmkgUUQzFIPjhA297bJowxEmcSXk1qKm++yzwaarTE0PJhGD6BUEWJUvf+H4hcf50mGVSxozTGXQvW4pTW5/AajnXDhX/t2FleJDqphvw8jC33BTWYBUGc8KkqAGGUZpCkJurDMLaB+jQfAnIaUdMpvTC9TLwtjh/cnKbCeZniS2aLcziYayAwGG6pl3</vt:lpwstr>
  </property>
  <property fmtid="{D5CDD505-2E9C-101B-9397-08002B2CF9AE}" pid="55" name="x1ye=56">
    <vt:lpwstr>tcVoYSvOWkZie6/fmQfXRyDpbh2r8trWukP6z3N8zbbpt34c8l5/0KXAoqWpz37wOA3/BXczcV5tH9bhYkrIOWe4sBCPZMy6t0TxAqQs/hlvi+8GC66prvWsSKpXmqa5CKicrv8O9swcHQykNdguNR2j+ePEVI0kEcRObU+PnRI9kZ4d7D3eluPZLLgw2EReBUebaj/7rjk72bQHRa8S5Y+/BMHjXp/LJ9+Xve/IAWbRETDDzRaf3BmhxKz9CZo</vt:lpwstr>
  </property>
  <property fmtid="{D5CDD505-2E9C-101B-9397-08002B2CF9AE}" pid="56" name="x1ye=57">
    <vt:lpwstr>WiTamgj0z+nqOWvcsicmBUMDwphrlRNUmDjNwFc2SSqoYVqut0HdnIk3yUwFZFWnMOg2IhHwize9tNRvpzURP8twv+pXN3QmtGTK0M3B/ijYsbxrQffM3qqR8EuV93hgNt0fgQe/8xP41etpixi0YctJnnf2nntP5LEPSATOHEjjeOF0z7AQkLFbfDE9nPT8l7Vpbw7MykguFruGAYcqdUxbhuRh6uQcHYdCP3/3w0Ldvhvw/n7cRs1qG1uYcjb</vt:lpwstr>
  </property>
  <property fmtid="{D5CDD505-2E9C-101B-9397-08002B2CF9AE}" pid="57" name="x1ye=58">
    <vt:lpwstr>MWOnDmtiwp3Imfs5rDNhR6AZ/NVeF6HLldGpkUjBTK55Hb0uUq79t1yfsYb4ItmvqwevRfw/Ldy8klF5UmIilae2pFnVmctrVChDSxsFuxeJV43IQfkOKBFJhgWe6MBU9cEgq84As10rmIFcPDIOy5TVWmdB6IO2O6vPhxRdgltBbRL3gRYN49kowGOAye+dMQpAh7kxFlHqf8ggeX4euyV9/1fN2rvDifFhpieOB6ONzZTDFYXoLU11bn8tCr1</vt:lpwstr>
  </property>
  <property fmtid="{D5CDD505-2E9C-101B-9397-08002B2CF9AE}" pid="58" name="x1ye=59">
    <vt:lpwstr>s/xbl8mQcn8yYvhL79lsuqVdBxuPbk+cPMwFLNYLHma47P+hBuW6RBDd7+em2NdO7G3doaXCwQRS9xO/+xkd8ff/S40pgxv4szYTZBu/LmOnU73jEYm9KnwQcxPXIW9yPn90hMX+oBHvPKSXyBIW2swc6z6f/8DPjlUvsw6AAA=</vt:lpwstr>
  </property>
  <property fmtid="{D5CDD505-2E9C-101B-9397-08002B2CF9AE}" pid="59" name="x1ye=6">
    <vt:lpwstr>cCR0X7m5zMFpZKLWXSifoO1uXX03VVRfajrd4qYcOsBLiUj3k1dtDX7EdTU+DIG5iFg5ZqBEA7A6nJTIlimNVR+4wUEE+LMwDNacL2yA7uUoJde5eg3VH/kL3+WxZzBmrQKxwprkj6To0XvFRYPPMrIiARq331DKSK8PnZijDBvTGjeX0vP6OL+L/XbEBhfpa/iAkw/ucH8rbXgChNqcg4YxKGUvXkqmYBjy1YdpnY4YKKK+FV9WXwxAT95ChGu</vt:lpwstr>
  </property>
  <property fmtid="{D5CDD505-2E9C-101B-9397-08002B2CF9AE}" pid="60" name="x1ye=7">
    <vt:lpwstr>uTk9A0iDBsyRvmxefVvmJMZ11QRMlvkz4sAaarUh0J/SBXSS8VHay7ZWkTATpdbthaMZHx/oKtY1bvNHDNtuXach0ObBTwheWBmIX5NaScgIGb4Q/xTTOs+K67sbwKp/qrxLXz60zfbTRCcWim9LNTd/6U1VKPKlEE/b/grqOADDQH8kgVAnoGYm0rsRjUs0ITOF4+iT8UM06D4jTLpJ37r5jHmZq4Rr/MDzG7+O6dqkzKO+zjQXbNtZXeNc4D+</vt:lpwstr>
  </property>
  <property fmtid="{D5CDD505-2E9C-101B-9397-08002B2CF9AE}" pid="61" name="x1ye=8">
    <vt:lpwstr>ekN+7FLqY8OEKXprBg3P4DrnOP+msTvifSim4WPiLzLc57XdaahJK5eyUZQg94rDiEtSSPylNBISlonvFWWIwv1T78BsPBEi1ziuvQV/KZ8/yo7g7U9rakpMZIOT7UvtSGDIiPWJkO6HM6pt/YgwoNA6I3+CPYJkT0uGbocgC+rzzbIK3lvWPJYi1rqpx2LILlJez4cV83SBKjIejlGR9FctsAIs9kSJxLf6H0Esfuo8SXs8nam69ESIHfgNLl4</vt:lpwstr>
  </property>
  <property fmtid="{D5CDD505-2E9C-101B-9397-08002B2CF9AE}" pid="62" name="x1ye=9">
    <vt:lpwstr>IXT+YkW1tXt7VzcjYPNDhvxyLomBA6mJs3zmMT2R4BGgaiRCsSS/6kgegaaYxv5pPULWYs5q0K5tYs9ucfQDmCsf1kYftlID+2+JQshN75SLkOPhP3+IUaZ/NFBSVg4CR08esAHMFUJhnLHag0H9GQFt/UIEJdNj1ojlLJ731yYJGWq7et++R94oh/L4Yc0ZP0C6m3WkcM7doPdmuuGSQAKR5l0ubfyvMSRsepq9H9HBowAUg0OK7monR/IKNz9</vt:lpwstr>
  </property>
</Properties>
</file>